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B1AC" w14:textId="77777777" w:rsidR="00067AA3" w:rsidRPr="00491966" w:rsidRDefault="00C045DB" w:rsidP="002D3819">
      <w:pPr>
        <w:pStyle w:val="Title"/>
        <w:pBdr>
          <w:bottom w:val="none" w:sz="0" w:space="0" w:color="auto"/>
        </w:pBdr>
        <w:spacing w:before="0" w:after="0" w:line="240" w:lineRule="atLeast"/>
        <w:rPr>
          <w:rFonts w:ascii="Times New Roman" w:hAnsi="Times New Roman"/>
          <w:iCs/>
          <w:noProof/>
          <w:sz w:val="36"/>
          <w:lang w:val="en-MY"/>
        </w:rPr>
      </w:pPr>
      <w:r w:rsidRPr="00491966">
        <w:rPr>
          <w:noProof/>
          <w:lang w:val="en-MY" w:eastAsia="en-MY"/>
        </w:rPr>
        <w:drawing>
          <wp:inline distT="0" distB="0" distL="0" distR="0" wp14:anchorId="6BFB2DE5" wp14:editId="1E1C96EA">
            <wp:extent cx="2979420" cy="15766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i College Penang.png"/>
                    <pic:cNvPicPr/>
                  </pic:nvPicPr>
                  <pic:blipFill>
                    <a:blip r:embed="rId8">
                      <a:extLst>
                        <a:ext uri="{28A0092B-C50C-407E-A947-70E740481C1C}">
                          <a14:useLocalDpi xmlns:a14="http://schemas.microsoft.com/office/drawing/2010/main" val="0"/>
                        </a:ext>
                      </a:extLst>
                    </a:blip>
                    <a:stretch>
                      <a:fillRect/>
                    </a:stretch>
                  </pic:blipFill>
                  <pic:spPr>
                    <a:xfrm>
                      <a:off x="0" y="0"/>
                      <a:ext cx="2997428" cy="1586139"/>
                    </a:xfrm>
                    <a:prstGeom prst="rect">
                      <a:avLst/>
                    </a:prstGeom>
                  </pic:spPr>
                </pic:pic>
              </a:graphicData>
            </a:graphic>
          </wp:inline>
        </w:drawing>
      </w:r>
    </w:p>
    <w:p w14:paraId="4483FE7B" w14:textId="77777777" w:rsidR="009F201B" w:rsidRPr="00491966" w:rsidRDefault="009F201B"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16C69D36" w14:textId="77777777" w:rsidR="009F201B" w:rsidRDefault="009F201B"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5C89E301" w14:textId="77777777" w:rsidR="00EC15ED" w:rsidRPr="00491966" w:rsidRDefault="00EC15ED"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30D674A8" w14:textId="77777777" w:rsidR="00067AA3" w:rsidRPr="00491966" w:rsidRDefault="00115B15" w:rsidP="001A2864">
      <w:pPr>
        <w:pStyle w:val="Title"/>
        <w:pBdr>
          <w:bottom w:val="none" w:sz="0" w:space="0" w:color="auto"/>
        </w:pBdr>
        <w:spacing w:before="0" w:after="0" w:line="360" w:lineRule="auto"/>
        <w:rPr>
          <w:rFonts w:ascii="Times New Roman" w:hAnsi="Times New Roman"/>
          <w:b/>
          <w:color w:val="000000"/>
          <w:sz w:val="56"/>
          <w:szCs w:val="56"/>
          <w:lang w:val="en-MY"/>
        </w:rPr>
      </w:pPr>
      <w:r>
        <w:rPr>
          <w:rFonts w:ascii="Times New Roman" w:hAnsi="Times New Roman"/>
          <w:b/>
          <w:color w:val="000000"/>
          <w:sz w:val="56"/>
          <w:szCs w:val="56"/>
          <w:lang w:val="en-MY"/>
        </w:rPr>
        <w:t>DATA STRUCTURES &amp; ALGORITHMS</w:t>
      </w:r>
    </w:p>
    <w:p w14:paraId="2E461BF6" w14:textId="77777777" w:rsidR="00947EB6" w:rsidRPr="00491966" w:rsidRDefault="00874CF9" w:rsidP="000C44FE">
      <w:pPr>
        <w:pStyle w:val="Title"/>
        <w:pBdr>
          <w:bottom w:val="none" w:sz="0" w:space="0" w:color="auto"/>
        </w:pBdr>
        <w:spacing w:before="0" w:after="0" w:line="360" w:lineRule="auto"/>
        <w:rPr>
          <w:rFonts w:ascii="Times New Roman" w:hAnsi="Times New Roman"/>
          <w:b/>
          <w:color w:val="000000"/>
          <w:sz w:val="56"/>
          <w:szCs w:val="56"/>
          <w:lang w:val="en-MY"/>
        </w:rPr>
      </w:pPr>
      <w:r w:rsidRPr="00491966">
        <w:rPr>
          <w:rFonts w:ascii="Times New Roman" w:hAnsi="Times New Roman"/>
          <w:b/>
          <w:color w:val="000000"/>
          <w:sz w:val="56"/>
          <w:szCs w:val="56"/>
          <w:lang w:val="en-MY"/>
        </w:rPr>
        <w:t>(IT</w:t>
      </w:r>
      <w:r w:rsidR="00115B15">
        <w:rPr>
          <w:rFonts w:ascii="Times New Roman" w:hAnsi="Times New Roman"/>
          <w:b/>
          <w:color w:val="000000"/>
          <w:sz w:val="56"/>
          <w:szCs w:val="56"/>
          <w:lang w:val="en-MY"/>
        </w:rPr>
        <w:t>1</w:t>
      </w:r>
      <w:r w:rsidR="00305331">
        <w:rPr>
          <w:rFonts w:ascii="Times New Roman" w:hAnsi="Times New Roman"/>
          <w:b/>
          <w:color w:val="000000"/>
          <w:sz w:val="56"/>
          <w:szCs w:val="56"/>
          <w:lang w:val="en-MY"/>
        </w:rPr>
        <w:t>11</w:t>
      </w:r>
      <w:r w:rsidR="00947EB6" w:rsidRPr="00491966">
        <w:rPr>
          <w:rFonts w:ascii="Times New Roman" w:hAnsi="Times New Roman"/>
          <w:b/>
          <w:color w:val="000000"/>
          <w:sz w:val="56"/>
          <w:szCs w:val="56"/>
          <w:lang w:val="en-MY"/>
        </w:rPr>
        <w:t>N)</w:t>
      </w:r>
    </w:p>
    <w:p w14:paraId="52AB786B" w14:textId="77777777" w:rsidR="00C045DB" w:rsidRPr="00491966" w:rsidRDefault="00C045DB"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173788B9" w14:textId="77777777" w:rsidR="000C44FE" w:rsidRPr="00491966" w:rsidRDefault="000C44FE"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4884F19B" w14:textId="77777777" w:rsidR="00AC6C9B" w:rsidRPr="00491966" w:rsidRDefault="00874CF9" w:rsidP="000C44FE">
      <w:pPr>
        <w:pStyle w:val="Title"/>
        <w:pBdr>
          <w:bottom w:val="none" w:sz="0" w:space="0" w:color="auto"/>
        </w:pBdr>
        <w:spacing w:before="0" w:after="0" w:line="360" w:lineRule="auto"/>
        <w:rPr>
          <w:rFonts w:ascii="Times New Roman" w:hAnsi="Times New Roman"/>
          <w:b/>
          <w:color w:val="000000"/>
          <w:sz w:val="56"/>
          <w:szCs w:val="56"/>
          <w:lang w:val="en-MY"/>
        </w:rPr>
      </w:pPr>
      <w:r w:rsidRPr="00491966">
        <w:rPr>
          <w:rFonts w:ascii="Times New Roman" w:hAnsi="Times New Roman"/>
          <w:b/>
          <w:color w:val="000000"/>
          <w:sz w:val="56"/>
          <w:szCs w:val="56"/>
          <w:lang w:val="en-MY"/>
        </w:rPr>
        <w:t>GROUP</w:t>
      </w:r>
      <w:r w:rsidR="00602D2E" w:rsidRPr="00491966">
        <w:rPr>
          <w:rFonts w:ascii="Times New Roman" w:hAnsi="Times New Roman"/>
          <w:b/>
          <w:color w:val="000000"/>
          <w:sz w:val="56"/>
          <w:szCs w:val="56"/>
          <w:lang w:val="en-MY"/>
        </w:rPr>
        <w:t xml:space="preserve"> </w:t>
      </w:r>
      <w:r w:rsidR="006F3769" w:rsidRPr="00792F01">
        <w:rPr>
          <w:rFonts w:ascii="Times New Roman" w:hAnsi="Times New Roman"/>
          <w:b/>
          <w:color w:val="000000"/>
          <w:sz w:val="56"/>
          <w:szCs w:val="56"/>
          <w:lang w:val="en-MY"/>
        </w:rPr>
        <w:t>ASSIGNMENT</w:t>
      </w:r>
    </w:p>
    <w:p w14:paraId="2F359D54" w14:textId="77777777" w:rsidR="003B28D4" w:rsidRPr="00491966" w:rsidRDefault="003B28D4"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36E16713" w14:textId="77777777" w:rsidR="00DA782D" w:rsidRPr="00491966" w:rsidRDefault="00DA782D"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003C094A" w14:textId="77777777" w:rsidR="000C44FE" w:rsidRPr="00491966" w:rsidRDefault="000C44FE" w:rsidP="00593221">
      <w:pPr>
        <w:pStyle w:val="Title"/>
        <w:pBdr>
          <w:bottom w:val="none" w:sz="0" w:space="0" w:color="auto"/>
        </w:pBdr>
        <w:spacing w:before="0" w:after="0" w:line="372" w:lineRule="auto"/>
        <w:rPr>
          <w:rFonts w:ascii="Times New Roman" w:hAnsi="Times New Roman"/>
          <w:b/>
          <w:color w:val="000000"/>
          <w:sz w:val="56"/>
          <w:szCs w:val="56"/>
          <w:lang w:val="en-MY"/>
        </w:rPr>
      </w:pPr>
    </w:p>
    <w:p w14:paraId="1A3D1701" w14:textId="77777777" w:rsidR="00602D2E" w:rsidRPr="00491966" w:rsidRDefault="00093135" w:rsidP="000C44FE">
      <w:pPr>
        <w:pStyle w:val="Title"/>
        <w:pBdr>
          <w:bottom w:val="none" w:sz="0" w:space="0" w:color="auto"/>
        </w:pBdr>
        <w:spacing w:before="0" w:after="0" w:line="360" w:lineRule="auto"/>
        <w:rPr>
          <w:rFonts w:ascii="Times New Roman" w:hAnsi="Times New Roman"/>
          <w:b/>
          <w:color w:val="000000"/>
          <w:sz w:val="56"/>
          <w:szCs w:val="56"/>
          <w:lang w:val="en-MY"/>
        </w:rPr>
        <w:sectPr w:rsidR="00602D2E" w:rsidRPr="00491966" w:rsidSect="002415E5">
          <w:headerReference w:type="default" r:id="rId9"/>
          <w:footerReference w:type="default" r:id="rId10"/>
          <w:type w:val="continuous"/>
          <w:pgSz w:w="11906" w:h="16838" w:code="9"/>
          <w:pgMar w:top="1134" w:right="1134" w:bottom="1134" w:left="1134" w:header="851" w:footer="425" w:gutter="0"/>
          <w:cols w:space="708"/>
          <w:titlePg/>
          <w:docGrid w:linePitch="360"/>
        </w:sectPr>
      </w:pPr>
      <w:r w:rsidRPr="00491966">
        <w:rPr>
          <w:rFonts w:ascii="Times New Roman" w:hAnsi="Times New Roman"/>
          <w:b/>
          <w:color w:val="000000"/>
          <w:sz w:val="56"/>
          <w:szCs w:val="56"/>
          <w:lang w:val="en-MY"/>
        </w:rPr>
        <w:t xml:space="preserve">SESSION: </w:t>
      </w:r>
      <w:r w:rsidR="00115B15">
        <w:rPr>
          <w:rFonts w:ascii="Times New Roman" w:hAnsi="Times New Roman"/>
          <w:b/>
          <w:color w:val="000000"/>
          <w:sz w:val="56"/>
          <w:szCs w:val="56"/>
          <w:lang w:val="en-MY"/>
        </w:rPr>
        <w:t>JANUARY 2021</w:t>
      </w:r>
    </w:p>
    <w:p w14:paraId="34A840E8" w14:textId="77777777" w:rsidR="00142624" w:rsidRPr="00491966" w:rsidRDefault="00142624" w:rsidP="001169F0">
      <w:pPr>
        <w:pStyle w:val="Heading1"/>
        <w:shd w:val="clear" w:color="auto" w:fill="E0E0E0"/>
        <w:spacing w:before="0"/>
        <w:jc w:val="both"/>
        <w:rPr>
          <w:rFonts w:ascii="Times New Roman" w:hAnsi="Times New Roman"/>
          <w:b/>
          <w:bCs/>
          <w:spacing w:val="0"/>
          <w:sz w:val="24"/>
          <w:lang w:val="en-MY"/>
        </w:rPr>
      </w:pPr>
      <w:r w:rsidRPr="00491966">
        <w:rPr>
          <w:rFonts w:ascii="Times New Roman" w:hAnsi="Times New Roman"/>
          <w:b/>
          <w:bCs/>
          <w:spacing w:val="0"/>
          <w:sz w:val="24"/>
          <w:lang w:val="en-MY"/>
        </w:rPr>
        <w:lastRenderedPageBreak/>
        <w:t xml:space="preserve">Student Particulars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6"/>
        <w:gridCol w:w="295"/>
        <w:gridCol w:w="6967"/>
      </w:tblGrid>
      <w:tr w:rsidR="003F4E47" w:rsidRPr="00491966" w14:paraId="672F8D42" w14:textId="77777777" w:rsidTr="00142624">
        <w:trPr>
          <w:cantSplit/>
          <w:trHeight w:val="1079"/>
        </w:trPr>
        <w:tc>
          <w:tcPr>
            <w:tcW w:w="1229" w:type="pct"/>
            <w:tcBorders>
              <w:top w:val="single" w:sz="4" w:space="0" w:color="auto"/>
              <w:bottom w:val="single" w:sz="4" w:space="0" w:color="auto"/>
              <w:right w:val="nil"/>
            </w:tcBorders>
          </w:tcPr>
          <w:p w14:paraId="35CEC753"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Name</w:t>
            </w:r>
          </w:p>
        </w:tc>
        <w:tc>
          <w:tcPr>
            <w:tcW w:w="153" w:type="pct"/>
            <w:tcBorders>
              <w:top w:val="single" w:sz="4" w:space="0" w:color="auto"/>
              <w:left w:val="nil"/>
              <w:bottom w:val="single" w:sz="4" w:space="0" w:color="auto"/>
              <w:right w:val="nil"/>
            </w:tcBorders>
          </w:tcPr>
          <w:p w14:paraId="58C18C4C"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left w:val="nil"/>
              <w:bottom w:val="single" w:sz="4" w:space="0" w:color="auto"/>
            </w:tcBorders>
          </w:tcPr>
          <w:p w14:paraId="143034F3" w14:textId="5CCBB8C6" w:rsidR="003F4E47"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1.</w:t>
            </w:r>
            <w:r w:rsidR="009A2492">
              <w:rPr>
                <w:rFonts w:ascii="Times New Roman" w:hAnsi="Times New Roman"/>
                <w:szCs w:val="24"/>
                <w:lang w:val="en-MY"/>
              </w:rPr>
              <w:t>Alex Cheow Eng Keat</w:t>
            </w:r>
          </w:p>
          <w:p w14:paraId="186C12FD" w14:textId="18C1A4A0" w:rsidR="001317A3"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2.</w:t>
            </w:r>
            <w:r w:rsidR="00594CF2">
              <w:rPr>
                <w:rFonts w:ascii="Times New Roman" w:hAnsi="Times New Roman"/>
                <w:szCs w:val="24"/>
                <w:lang w:val="en-MY"/>
              </w:rPr>
              <w:t>Chan Kar Fong</w:t>
            </w:r>
          </w:p>
          <w:p w14:paraId="05213D0B" w14:textId="109BDE51" w:rsidR="000C73EE"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3.</w:t>
            </w:r>
            <w:r w:rsidR="00594CF2">
              <w:rPr>
                <w:rFonts w:ascii="Times New Roman" w:hAnsi="Times New Roman"/>
                <w:szCs w:val="24"/>
                <w:lang w:val="en-MY"/>
              </w:rPr>
              <w:t>Loh Li Xin</w:t>
            </w:r>
          </w:p>
        </w:tc>
      </w:tr>
      <w:tr w:rsidR="003F4E47" w:rsidRPr="00491966" w14:paraId="4A022C4E" w14:textId="77777777" w:rsidTr="00142624">
        <w:trPr>
          <w:cantSplit/>
          <w:trHeight w:val="1061"/>
        </w:trPr>
        <w:tc>
          <w:tcPr>
            <w:tcW w:w="1229" w:type="pct"/>
            <w:tcBorders>
              <w:top w:val="single" w:sz="4" w:space="0" w:color="auto"/>
              <w:bottom w:val="single" w:sz="4" w:space="0" w:color="auto"/>
              <w:right w:val="nil"/>
            </w:tcBorders>
          </w:tcPr>
          <w:p w14:paraId="264B1B02"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IC Number</w:t>
            </w:r>
          </w:p>
        </w:tc>
        <w:tc>
          <w:tcPr>
            <w:tcW w:w="153" w:type="pct"/>
            <w:tcBorders>
              <w:top w:val="single" w:sz="4" w:space="0" w:color="auto"/>
              <w:left w:val="nil"/>
              <w:bottom w:val="single" w:sz="4" w:space="0" w:color="auto"/>
              <w:right w:val="nil"/>
            </w:tcBorders>
          </w:tcPr>
          <w:p w14:paraId="2A57E323"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tcPr>
          <w:p w14:paraId="08B16D2A" w14:textId="3857A7B7" w:rsidR="003F4E47"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1.</w:t>
            </w:r>
            <w:r w:rsidR="00F90D75">
              <w:rPr>
                <w:rFonts w:ascii="Times New Roman" w:hAnsi="Times New Roman"/>
                <w:szCs w:val="24"/>
                <w:lang w:val="en-MY"/>
              </w:rPr>
              <w:t>020222-07-0601</w:t>
            </w:r>
          </w:p>
          <w:p w14:paraId="19B5A79F" w14:textId="77093F22" w:rsidR="001317A3"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2.</w:t>
            </w:r>
            <w:r w:rsidR="00594CF2">
              <w:rPr>
                <w:rFonts w:ascii="Times New Roman" w:hAnsi="Times New Roman"/>
                <w:szCs w:val="24"/>
                <w:lang w:val="en-MY"/>
              </w:rPr>
              <w:t>000209-08-0081</w:t>
            </w:r>
          </w:p>
          <w:p w14:paraId="68EC3D8D" w14:textId="46BF865F" w:rsidR="000C73EE" w:rsidRPr="00491966" w:rsidRDefault="00051482" w:rsidP="00305331">
            <w:pPr>
              <w:pStyle w:val="BodyText"/>
              <w:spacing w:before="60" w:after="60"/>
              <w:jc w:val="left"/>
              <w:rPr>
                <w:rFonts w:ascii="Times New Roman" w:hAnsi="Times New Roman"/>
                <w:szCs w:val="24"/>
                <w:lang w:val="en-MY"/>
              </w:rPr>
            </w:pPr>
            <w:r>
              <w:rPr>
                <w:rFonts w:ascii="Times New Roman" w:hAnsi="Times New Roman"/>
                <w:szCs w:val="24"/>
                <w:lang w:val="en-MY"/>
              </w:rPr>
              <w:t>3.</w:t>
            </w:r>
            <w:r w:rsidR="00594CF2" w:rsidRPr="009C2D73">
              <w:rPr>
                <w:sz w:val="18"/>
                <w:szCs w:val="18"/>
              </w:rPr>
              <w:t xml:space="preserve"> </w:t>
            </w:r>
            <w:r w:rsidR="00594CF2" w:rsidRPr="00594CF2">
              <w:rPr>
                <w:rFonts w:ascii="Times New Roman" w:hAnsi="Times New Roman"/>
                <w:szCs w:val="24"/>
              </w:rPr>
              <w:t>011220-07-0523</w:t>
            </w:r>
          </w:p>
        </w:tc>
      </w:tr>
      <w:tr w:rsidR="003F4E47" w:rsidRPr="00491966" w14:paraId="02901ECD" w14:textId="77777777" w:rsidTr="00142624">
        <w:trPr>
          <w:cantSplit/>
        </w:trPr>
        <w:tc>
          <w:tcPr>
            <w:tcW w:w="1229" w:type="pct"/>
            <w:tcBorders>
              <w:top w:val="single" w:sz="4" w:space="0" w:color="auto"/>
              <w:bottom w:val="single" w:sz="4" w:space="0" w:color="auto"/>
              <w:right w:val="nil"/>
            </w:tcBorders>
          </w:tcPr>
          <w:p w14:paraId="506A7D42"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Student Number</w:t>
            </w:r>
          </w:p>
        </w:tc>
        <w:tc>
          <w:tcPr>
            <w:tcW w:w="153" w:type="pct"/>
            <w:tcBorders>
              <w:top w:val="single" w:sz="4" w:space="0" w:color="auto"/>
              <w:left w:val="nil"/>
              <w:bottom w:val="single" w:sz="4" w:space="0" w:color="auto"/>
              <w:right w:val="nil"/>
            </w:tcBorders>
          </w:tcPr>
          <w:p w14:paraId="20542D69"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tcPr>
          <w:p w14:paraId="585EE637" w14:textId="3AE91D3B" w:rsidR="003F4E47"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1.</w:t>
            </w:r>
            <w:r w:rsidR="00F90D75">
              <w:rPr>
                <w:rFonts w:ascii="Times New Roman" w:hAnsi="Times New Roman"/>
                <w:szCs w:val="24"/>
                <w:lang w:val="en-MY"/>
              </w:rPr>
              <w:t>SCPG2000</w:t>
            </w:r>
            <w:r w:rsidR="00594CF2">
              <w:rPr>
                <w:rFonts w:ascii="Times New Roman" w:hAnsi="Times New Roman"/>
                <w:szCs w:val="24"/>
                <w:lang w:val="en-MY"/>
              </w:rPr>
              <w:t>0</w:t>
            </w:r>
            <w:r w:rsidR="00F90D75">
              <w:rPr>
                <w:rFonts w:ascii="Times New Roman" w:hAnsi="Times New Roman"/>
                <w:szCs w:val="24"/>
                <w:lang w:val="en-MY"/>
              </w:rPr>
              <w:t>43</w:t>
            </w:r>
          </w:p>
          <w:p w14:paraId="4BB2BA59" w14:textId="3E360EF8" w:rsidR="001317A3"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2.</w:t>
            </w:r>
            <w:r w:rsidR="00594CF2">
              <w:rPr>
                <w:rFonts w:ascii="Times New Roman" w:hAnsi="Times New Roman"/>
                <w:szCs w:val="24"/>
                <w:lang w:val="en-MY"/>
              </w:rPr>
              <w:t>SCPG1900547</w:t>
            </w:r>
          </w:p>
          <w:p w14:paraId="22A3D787" w14:textId="106DEA03" w:rsidR="000C73EE" w:rsidRPr="00491966" w:rsidRDefault="000C44FE"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3.</w:t>
            </w:r>
            <w:r w:rsidR="00594CF2" w:rsidRPr="00594CF2">
              <w:rPr>
                <w:rFonts w:ascii="Times New Roman" w:hAnsi="Times New Roman"/>
                <w:szCs w:val="24"/>
              </w:rPr>
              <w:t xml:space="preserve"> SCPG1900577</w:t>
            </w:r>
          </w:p>
        </w:tc>
      </w:tr>
      <w:tr w:rsidR="003F4E47" w:rsidRPr="00491966" w14:paraId="74C1FC5E" w14:textId="77777777" w:rsidTr="00142624">
        <w:trPr>
          <w:cantSplit/>
        </w:trPr>
        <w:tc>
          <w:tcPr>
            <w:tcW w:w="1229" w:type="pct"/>
            <w:tcBorders>
              <w:top w:val="single" w:sz="4" w:space="0" w:color="auto"/>
              <w:bottom w:val="single" w:sz="4" w:space="0" w:color="auto"/>
              <w:right w:val="nil"/>
            </w:tcBorders>
            <w:vAlign w:val="center"/>
          </w:tcPr>
          <w:p w14:paraId="6DFA6042"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Course</w:t>
            </w:r>
            <w:r w:rsidR="00DA782D" w:rsidRPr="00491966">
              <w:rPr>
                <w:rFonts w:ascii="Times New Roman" w:hAnsi="Times New Roman"/>
                <w:szCs w:val="24"/>
                <w:lang w:val="en-MY"/>
              </w:rPr>
              <w:t xml:space="preserve"> </w:t>
            </w:r>
            <w:r w:rsidR="0013123F" w:rsidRPr="00491966">
              <w:rPr>
                <w:rFonts w:ascii="Times New Roman" w:hAnsi="Times New Roman"/>
                <w:szCs w:val="24"/>
                <w:lang w:val="en-MY"/>
              </w:rPr>
              <w:t>Programme</w:t>
            </w:r>
          </w:p>
        </w:tc>
        <w:tc>
          <w:tcPr>
            <w:tcW w:w="153" w:type="pct"/>
            <w:tcBorders>
              <w:top w:val="single" w:sz="4" w:space="0" w:color="auto"/>
              <w:left w:val="nil"/>
              <w:bottom w:val="single" w:sz="4" w:space="0" w:color="auto"/>
              <w:right w:val="nil"/>
            </w:tcBorders>
            <w:vAlign w:val="center"/>
          </w:tcPr>
          <w:p w14:paraId="394BB040" w14:textId="77777777" w:rsidR="003F4E47" w:rsidRPr="00491966" w:rsidRDefault="003F4E47"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vAlign w:val="center"/>
          </w:tcPr>
          <w:p w14:paraId="27B563CA" w14:textId="77777777" w:rsidR="003F4E47" w:rsidRPr="00491966" w:rsidRDefault="004B7F0A"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D</w:t>
            </w:r>
            <w:r w:rsidR="00FE448E" w:rsidRPr="00491966">
              <w:rPr>
                <w:rFonts w:ascii="Times New Roman" w:hAnsi="Times New Roman"/>
                <w:szCs w:val="24"/>
                <w:lang w:val="en-MY"/>
              </w:rPr>
              <w:t>iploma in Information Technology</w:t>
            </w:r>
          </w:p>
        </w:tc>
      </w:tr>
      <w:tr w:rsidR="001A2864" w:rsidRPr="00491966" w14:paraId="44DD8DD2" w14:textId="77777777" w:rsidTr="00142624">
        <w:trPr>
          <w:cantSplit/>
        </w:trPr>
        <w:tc>
          <w:tcPr>
            <w:tcW w:w="1229" w:type="pct"/>
            <w:tcBorders>
              <w:top w:val="single" w:sz="4" w:space="0" w:color="auto"/>
              <w:bottom w:val="single" w:sz="4" w:space="0" w:color="auto"/>
              <w:right w:val="nil"/>
            </w:tcBorders>
            <w:vAlign w:val="center"/>
          </w:tcPr>
          <w:p w14:paraId="50FBA6FF"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Intake</w:t>
            </w:r>
          </w:p>
        </w:tc>
        <w:tc>
          <w:tcPr>
            <w:tcW w:w="153" w:type="pct"/>
            <w:tcBorders>
              <w:top w:val="single" w:sz="4" w:space="0" w:color="auto"/>
              <w:left w:val="nil"/>
              <w:bottom w:val="single" w:sz="4" w:space="0" w:color="auto"/>
              <w:right w:val="nil"/>
            </w:tcBorders>
            <w:vAlign w:val="center"/>
          </w:tcPr>
          <w:p w14:paraId="6142606C"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vAlign w:val="center"/>
          </w:tcPr>
          <w:p w14:paraId="4A79FCA1" w14:textId="77777777" w:rsidR="001A2864" w:rsidRPr="00491966" w:rsidRDefault="003B4639" w:rsidP="00116800">
            <w:pPr>
              <w:pStyle w:val="BodyText"/>
              <w:spacing w:before="60" w:after="60"/>
              <w:jc w:val="left"/>
              <w:rPr>
                <w:rFonts w:ascii="Times New Roman" w:hAnsi="Times New Roman"/>
                <w:szCs w:val="24"/>
                <w:lang w:val="en-MY"/>
              </w:rPr>
            </w:pPr>
            <w:r>
              <w:rPr>
                <w:rFonts w:ascii="Times New Roman" w:hAnsi="Times New Roman"/>
                <w:szCs w:val="24"/>
                <w:lang w:val="en-MY"/>
              </w:rPr>
              <w:t>May &amp; Aug</w:t>
            </w:r>
            <w:r w:rsidR="00B34BC4">
              <w:rPr>
                <w:rFonts w:ascii="Times New Roman" w:hAnsi="Times New Roman"/>
                <w:szCs w:val="24"/>
                <w:lang w:val="en-MY"/>
              </w:rPr>
              <w:t xml:space="preserve"> </w:t>
            </w:r>
            <w:r w:rsidR="0096791B">
              <w:rPr>
                <w:rFonts w:ascii="Times New Roman" w:hAnsi="Times New Roman"/>
                <w:szCs w:val="24"/>
                <w:lang w:val="en-MY"/>
              </w:rPr>
              <w:t>2019</w:t>
            </w:r>
            <w:r w:rsidR="00116800">
              <w:rPr>
                <w:rFonts w:ascii="Times New Roman" w:hAnsi="Times New Roman"/>
                <w:szCs w:val="24"/>
                <w:lang w:val="en-MY"/>
              </w:rPr>
              <w:t>, Jan</w:t>
            </w:r>
            <w:r w:rsidR="008F22D3">
              <w:rPr>
                <w:rFonts w:ascii="Times New Roman" w:hAnsi="Times New Roman"/>
                <w:szCs w:val="24"/>
                <w:lang w:val="en-MY"/>
              </w:rPr>
              <w:t>, Mar &amp; Apr</w:t>
            </w:r>
            <w:r>
              <w:rPr>
                <w:rFonts w:ascii="Times New Roman" w:hAnsi="Times New Roman"/>
                <w:szCs w:val="24"/>
                <w:lang w:val="en-MY"/>
              </w:rPr>
              <w:t xml:space="preserve"> 20</w:t>
            </w:r>
            <w:r w:rsidR="0008667D">
              <w:rPr>
                <w:rFonts w:ascii="Times New Roman" w:hAnsi="Times New Roman"/>
                <w:szCs w:val="24"/>
                <w:lang w:val="en-MY"/>
              </w:rPr>
              <w:t>20</w:t>
            </w:r>
          </w:p>
        </w:tc>
      </w:tr>
      <w:tr w:rsidR="001A2864" w:rsidRPr="00491966" w14:paraId="658EFD2D" w14:textId="77777777" w:rsidTr="00142624">
        <w:trPr>
          <w:cantSplit/>
        </w:trPr>
        <w:tc>
          <w:tcPr>
            <w:tcW w:w="1229" w:type="pct"/>
            <w:tcBorders>
              <w:top w:val="single" w:sz="4" w:space="0" w:color="auto"/>
              <w:bottom w:val="single" w:sz="4" w:space="0" w:color="auto"/>
              <w:right w:val="nil"/>
            </w:tcBorders>
            <w:vAlign w:val="center"/>
          </w:tcPr>
          <w:p w14:paraId="02968942"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Subject Title</w:t>
            </w:r>
          </w:p>
        </w:tc>
        <w:tc>
          <w:tcPr>
            <w:tcW w:w="153" w:type="pct"/>
            <w:tcBorders>
              <w:top w:val="single" w:sz="4" w:space="0" w:color="auto"/>
              <w:left w:val="nil"/>
              <w:bottom w:val="single" w:sz="4" w:space="0" w:color="auto"/>
              <w:right w:val="nil"/>
            </w:tcBorders>
            <w:vAlign w:val="center"/>
          </w:tcPr>
          <w:p w14:paraId="641C65E4"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vAlign w:val="center"/>
          </w:tcPr>
          <w:p w14:paraId="307DCF85" w14:textId="77777777" w:rsidR="001A2864" w:rsidRPr="00491966" w:rsidRDefault="0025029A" w:rsidP="00305331">
            <w:pPr>
              <w:pStyle w:val="BodyText"/>
              <w:spacing w:before="60" w:after="60"/>
              <w:jc w:val="left"/>
              <w:rPr>
                <w:rFonts w:ascii="Times New Roman" w:hAnsi="Times New Roman"/>
                <w:szCs w:val="24"/>
                <w:lang w:val="en-MY"/>
              </w:rPr>
            </w:pPr>
            <w:r>
              <w:rPr>
                <w:rFonts w:ascii="Times New Roman" w:hAnsi="Times New Roman"/>
                <w:szCs w:val="24"/>
                <w:lang w:val="en-MY"/>
              </w:rPr>
              <w:t>Data Structures &amp; Algorithms</w:t>
            </w:r>
          </w:p>
        </w:tc>
      </w:tr>
      <w:tr w:rsidR="001A2864" w:rsidRPr="00491966" w14:paraId="7D132963" w14:textId="77777777" w:rsidTr="00142624">
        <w:trPr>
          <w:cantSplit/>
        </w:trPr>
        <w:tc>
          <w:tcPr>
            <w:tcW w:w="1229" w:type="pct"/>
            <w:tcBorders>
              <w:top w:val="single" w:sz="4" w:space="0" w:color="auto"/>
              <w:bottom w:val="single" w:sz="4" w:space="0" w:color="auto"/>
              <w:right w:val="nil"/>
            </w:tcBorders>
            <w:vAlign w:val="center"/>
          </w:tcPr>
          <w:p w14:paraId="39939BB6"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Subject Code</w:t>
            </w:r>
          </w:p>
        </w:tc>
        <w:tc>
          <w:tcPr>
            <w:tcW w:w="153" w:type="pct"/>
            <w:tcBorders>
              <w:top w:val="single" w:sz="4" w:space="0" w:color="auto"/>
              <w:left w:val="nil"/>
              <w:bottom w:val="single" w:sz="4" w:space="0" w:color="auto"/>
              <w:right w:val="nil"/>
            </w:tcBorders>
            <w:vAlign w:val="center"/>
          </w:tcPr>
          <w:p w14:paraId="6EC97253"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bottom w:val="single" w:sz="4" w:space="0" w:color="auto"/>
            </w:tcBorders>
            <w:vAlign w:val="center"/>
          </w:tcPr>
          <w:p w14:paraId="4133D8DB" w14:textId="77777777" w:rsidR="001A2864" w:rsidRPr="00491966" w:rsidRDefault="001A2864" w:rsidP="0096791B">
            <w:pPr>
              <w:pStyle w:val="BodyText"/>
              <w:spacing w:before="60" w:after="60"/>
              <w:jc w:val="left"/>
              <w:rPr>
                <w:rFonts w:ascii="Times New Roman" w:hAnsi="Times New Roman"/>
                <w:szCs w:val="24"/>
                <w:lang w:val="en-MY"/>
              </w:rPr>
            </w:pPr>
            <w:r w:rsidRPr="00491966">
              <w:rPr>
                <w:rFonts w:ascii="Times New Roman" w:hAnsi="Times New Roman"/>
                <w:szCs w:val="24"/>
                <w:lang w:val="en-MY"/>
              </w:rPr>
              <w:t>IT</w:t>
            </w:r>
            <w:r w:rsidR="0025029A">
              <w:rPr>
                <w:rFonts w:ascii="Times New Roman" w:hAnsi="Times New Roman"/>
                <w:szCs w:val="24"/>
                <w:lang w:val="en-MY"/>
              </w:rPr>
              <w:t>1</w:t>
            </w:r>
            <w:r w:rsidR="0096791B">
              <w:rPr>
                <w:rFonts w:ascii="Times New Roman" w:hAnsi="Times New Roman"/>
                <w:szCs w:val="24"/>
                <w:lang w:val="en-MY"/>
              </w:rPr>
              <w:t>11</w:t>
            </w:r>
            <w:r w:rsidRPr="00491966">
              <w:rPr>
                <w:rFonts w:ascii="Times New Roman" w:hAnsi="Times New Roman"/>
                <w:szCs w:val="24"/>
                <w:lang w:val="en-MY"/>
              </w:rPr>
              <w:t>N</w:t>
            </w:r>
          </w:p>
        </w:tc>
      </w:tr>
      <w:tr w:rsidR="001A2864" w:rsidRPr="00491966" w14:paraId="0EC26047" w14:textId="77777777" w:rsidTr="00142624">
        <w:trPr>
          <w:cantSplit/>
        </w:trPr>
        <w:tc>
          <w:tcPr>
            <w:tcW w:w="1229" w:type="pct"/>
            <w:tcBorders>
              <w:top w:val="single" w:sz="4" w:space="0" w:color="auto"/>
              <w:bottom w:val="single" w:sz="4" w:space="0" w:color="auto"/>
              <w:right w:val="nil"/>
            </w:tcBorders>
            <w:vAlign w:val="center"/>
          </w:tcPr>
          <w:p w14:paraId="6327C761"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Assignment Title</w:t>
            </w:r>
          </w:p>
        </w:tc>
        <w:tc>
          <w:tcPr>
            <w:tcW w:w="153" w:type="pct"/>
            <w:tcBorders>
              <w:top w:val="single" w:sz="4" w:space="0" w:color="auto"/>
              <w:left w:val="nil"/>
              <w:bottom w:val="single" w:sz="4" w:space="0" w:color="auto"/>
              <w:right w:val="nil"/>
            </w:tcBorders>
            <w:vAlign w:val="center"/>
          </w:tcPr>
          <w:p w14:paraId="0818BD5E"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top w:val="single" w:sz="4" w:space="0" w:color="auto"/>
              <w:left w:val="nil"/>
            </w:tcBorders>
            <w:vAlign w:val="center"/>
          </w:tcPr>
          <w:p w14:paraId="38256C8E"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 xml:space="preserve">Group </w:t>
            </w:r>
            <w:r>
              <w:rPr>
                <w:rFonts w:ascii="Times New Roman" w:hAnsi="Times New Roman"/>
                <w:szCs w:val="24"/>
                <w:lang w:val="en-MY"/>
              </w:rPr>
              <w:t>Assignment</w:t>
            </w:r>
          </w:p>
        </w:tc>
      </w:tr>
      <w:tr w:rsidR="001A2864" w:rsidRPr="00491966" w14:paraId="789967B4" w14:textId="77777777" w:rsidTr="00142624">
        <w:trPr>
          <w:cantSplit/>
        </w:trPr>
        <w:tc>
          <w:tcPr>
            <w:tcW w:w="1229" w:type="pct"/>
            <w:tcBorders>
              <w:top w:val="single" w:sz="4" w:space="0" w:color="auto"/>
              <w:bottom w:val="single" w:sz="4" w:space="0" w:color="auto"/>
              <w:right w:val="nil"/>
            </w:tcBorders>
            <w:vAlign w:val="center"/>
          </w:tcPr>
          <w:p w14:paraId="51F42B5B"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Name of Lecturer</w:t>
            </w:r>
          </w:p>
        </w:tc>
        <w:tc>
          <w:tcPr>
            <w:tcW w:w="153" w:type="pct"/>
            <w:tcBorders>
              <w:top w:val="single" w:sz="4" w:space="0" w:color="auto"/>
              <w:left w:val="nil"/>
              <w:bottom w:val="single" w:sz="4" w:space="0" w:color="auto"/>
              <w:right w:val="nil"/>
            </w:tcBorders>
            <w:vAlign w:val="center"/>
          </w:tcPr>
          <w:p w14:paraId="1F30184E"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left w:val="nil"/>
            </w:tcBorders>
            <w:vAlign w:val="center"/>
          </w:tcPr>
          <w:p w14:paraId="13211E70" w14:textId="77777777" w:rsidR="001A2864" w:rsidRPr="00491966" w:rsidRDefault="00B34BC4" w:rsidP="00305331">
            <w:pPr>
              <w:pStyle w:val="BodyText"/>
              <w:spacing w:before="60" w:after="60"/>
              <w:jc w:val="left"/>
              <w:rPr>
                <w:rFonts w:ascii="Times New Roman" w:hAnsi="Times New Roman"/>
                <w:szCs w:val="24"/>
                <w:lang w:val="en-MY"/>
              </w:rPr>
            </w:pPr>
            <w:r>
              <w:rPr>
                <w:rFonts w:ascii="Times New Roman" w:hAnsi="Times New Roman"/>
                <w:szCs w:val="24"/>
                <w:lang w:val="en-MY"/>
              </w:rPr>
              <w:t>Intan Najua binti Kamal Nasir</w:t>
            </w:r>
          </w:p>
        </w:tc>
      </w:tr>
      <w:tr w:rsidR="001A2864" w:rsidRPr="00491966" w14:paraId="778E04F6" w14:textId="77777777" w:rsidTr="00142624">
        <w:trPr>
          <w:cantSplit/>
        </w:trPr>
        <w:tc>
          <w:tcPr>
            <w:tcW w:w="1229" w:type="pct"/>
            <w:tcBorders>
              <w:top w:val="single" w:sz="4" w:space="0" w:color="auto"/>
              <w:bottom w:val="single" w:sz="4" w:space="0" w:color="auto"/>
              <w:right w:val="nil"/>
            </w:tcBorders>
            <w:vAlign w:val="center"/>
          </w:tcPr>
          <w:p w14:paraId="302C6D5C"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Due Date</w:t>
            </w:r>
          </w:p>
        </w:tc>
        <w:tc>
          <w:tcPr>
            <w:tcW w:w="153" w:type="pct"/>
            <w:tcBorders>
              <w:top w:val="single" w:sz="4" w:space="0" w:color="auto"/>
              <w:left w:val="nil"/>
              <w:bottom w:val="single" w:sz="4" w:space="0" w:color="auto"/>
              <w:right w:val="nil"/>
            </w:tcBorders>
            <w:vAlign w:val="center"/>
          </w:tcPr>
          <w:p w14:paraId="336C3DC3" w14:textId="77777777" w:rsidR="001A2864" w:rsidRPr="00691C68" w:rsidRDefault="001A2864" w:rsidP="00305331">
            <w:pPr>
              <w:pStyle w:val="BodyText"/>
              <w:spacing w:before="60" w:after="60"/>
              <w:jc w:val="left"/>
              <w:rPr>
                <w:rFonts w:ascii="Times New Roman" w:hAnsi="Times New Roman"/>
                <w:szCs w:val="24"/>
                <w:lang w:val="en-MY"/>
              </w:rPr>
            </w:pPr>
            <w:r w:rsidRPr="00691C68">
              <w:rPr>
                <w:rFonts w:ascii="Times New Roman" w:hAnsi="Times New Roman"/>
                <w:szCs w:val="24"/>
                <w:lang w:val="en-MY"/>
              </w:rPr>
              <w:t>:</w:t>
            </w:r>
          </w:p>
        </w:tc>
        <w:tc>
          <w:tcPr>
            <w:tcW w:w="3618" w:type="pct"/>
            <w:tcBorders>
              <w:left w:val="nil"/>
            </w:tcBorders>
            <w:vAlign w:val="center"/>
          </w:tcPr>
          <w:p w14:paraId="5A8A256D" w14:textId="77777777" w:rsidR="001A2864" w:rsidRPr="000E5710" w:rsidRDefault="000E5710" w:rsidP="00305331">
            <w:pPr>
              <w:pStyle w:val="BodyText"/>
              <w:spacing w:before="60" w:after="60"/>
              <w:jc w:val="left"/>
              <w:rPr>
                <w:rFonts w:ascii="Times New Roman" w:hAnsi="Times New Roman"/>
                <w:szCs w:val="24"/>
                <w:lang w:val="en-MY"/>
              </w:rPr>
            </w:pPr>
            <w:r w:rsidRPr="000E5710">
              <w:rPr>
                <w:rFonts w:ascii="Times New Roman" w:hAnsi="Times New Roman"/>
                <w:szCs w:val="24"/>
                <w:lang w:val="en-MY"/>
              </w:rPr>
              <w:t>5</w:t>
            </w:r>
            <w:r w:rsidR="0008667D" w:rsidRPr="000E5710">
              <w:rPr>
                <w:rFonts w:ascii="Times New Roman" w:hAnsi="Times New Roman"/>
                <w:szCs w:val="24"/>
                <w:vertAlign w:val="superscript"/>
                <w:lang w:val="en-MY"/>
              </w:rPr>
              <w:t>th</w:t>
            </w:r>
            <w:r w:rsidRPr="000E5710">
              <w:rPr>
                <w:rFonts w:ascii="Times New Roman" w:hAnsi="Times New Roman"/>
                <w:szCs w:val="24"/>
                <w:lang w:val="en-MY"/>
              </w:rPr>
              <w:t xml:space="preserve"> April 2021</w:t>
            </w:r>
            <w:r w:rsidR="001A2864" w:rsidRPr="000E5710">
              <w:rPr>
                <w:rFonts w:ascii="Times New Roman" w:hAnsi="Times New Roman"/>
                <w:szCs w:val="24"/>
                <w:lang w:val="en-MY"/>
              </w:rPr>
              <w:t xml:space="preserve">, </w:t>
            </w:r>
            <w:r w:rsidRPr="000E5710">
              <w:rPr>
                <w:rFonts w:ascii="Times New Roman" w:hAnsi="Times New Roman"/>
                <w:szCs w:val="24"/>
                <w:lang w:val="en-MY"/>
              </w:rPr>
              <w:t>Monday</w:t>
            </w:r>
            <w:r w:rsidR="001A2864" w:rsidRPr="000E5710">
              <w:rPr>
                <w:rFonts w:ascii="Times New Roman" w:hAnsi="Times New Roman"/>
                <w:szCs w:val="24"/>
                <w:lang w:val="en-MY"/>
              </w:rPr>
              <w:t>, Before 11 pm (Softcopy)</w:t>
            </w:r>
          </w:p>
          <w:p w14:paraId="00CA9A4C" w14:textId="77777777" w:rsidR="001A2864" w:rsidRPr="0025029A" w:rsidRDefault="000E5710" w:rsidP="0096791B">
            <w:pPr>
              <w:pStyle w:val="BodyText"/>
              <w:spacing w:before="60" w:after="60"/>
              <w:jc w:val="left"/>
              <w:rPr>
                <w:rFonts w:ascii="Times New Roman" w:hAnsi="Times New Roman"/>
                <w:color w:val="FF0000"/>
                <w:szCs w:val="24"/>
                <w:lang w:val="en-MY"/>
              </w:rPr>
            </w:pPr>
            <w:r w:rsidRPr="000E5710">
              <w:rPr>
                <w:rFonts w:ascii="Times New Roman" w:hAnsi="Times New Roman"/>
                <w:szCs w:val="24"/>
                <w:lang w:val="en-MY"/>
              </w:rPr>
              <w:t>5</w:t>
            </w:r>
            <w:r w:rsidRPr="000E5710">
              <w:rPr>
                <w:rFonts w:ascii="Times New Roman" w:hAnsi="Times New Roman"/>
                <w:szCs w:val="24"/>
                <w:vertAlign w:val="superscript"/>
                <w:lang w:val="en-MY"/>
              </w:rPr>
              <w:t>th</w:t>
            </w:r>
            <w:r w:rsidRPr="000E5710">
              <w:rPr>
                <w:rFonts w:ascii="Times New Roman" w:hAnsi="Times New Roman"/>
                <w:szCs w:val="24"/>
                <w:lang w:val="en-MY"/>
              </w:rPr>
              <w:t xml:space="preserve"> April 2021</w:t>
            </w:r>
            <w:r w:rsidR="001A2864" w:rsidRPr="000E5710">
              <w:rPr>
                <w:rFonts w:ascii="Times New Roman" w:hAnsi="Times New Roman"/>
                <w:szCs w:val="24"/>
                <w:lang w:val="en-MY"/>
              </w:rPr>
              <w:t xml:space="preserve">, </w:t>
            </w:r>
            <w:r w:rsidR="0008667D" w:rsidRPr="000E5710">
              <w:rPr>
                <w:rFonts w:ascii="Times New Roman" w:hAnsi="Times New Roman"/>
                <w:szCs w:val="24"/>
                <w:lang w:val="en-MY"/>
              </w:rPr>
              <w:t>Mon</w:t>
            </w:r>
            <w:r w:rsidR="0096791B" w:rsidRPr="000E5710">
              <w:rPr>
                <w:rFonts w:ascii="Times New Roman" w:hAnsi="Times New Roman"/>
                <w:szCs w:val="24"/>
                <w:lang w:val="en-MY"/>
              </w:rPr>
              <w:t>day</w:t>
            </w:r>
            <w:r w:rsidR="001A2864" w:rsidRPr="000E5710">
              <w:rPr>
                <w:rFonts w:ascii="Times New Roman" w:hAnsi="Times New Roman"/>
                <w:szCs w:val="24"/>
                <w:lang w:val="en-MY"/>
              </w:rPr>
              <w:t>, Before 6 pm (Hardcopy)</w:t>
            </w:r>
          </w:p>
        </w:tc>
      </w:tr>
      <w:tr w:rsidR="001A2864" w:rsidRPr="00491966" w14:paraId="76C56B6A" w14:textId="77777777" w:rsidTr="00142624">
        <w:trPr>
          <w:cantSplit/>
        </w:trPr>
        <w:tc>
          <w:tcPr>
            <w:tcW w:w="1229" w:type="pct"/>
            <w:tcBorders>
              <w:top w:val="single" w:sz="4" w:space="0" w:color="auto"/>
              <w:bottom w:val="single" w:sz="4" w:space="0" w:color="auto"/>
              <w:right w:val="nil"/>
            </w:tcBorders>
            <w:vAlign w:val="center"/>
          </w:tcPr>
          <w:p w14:paraId="1E6149C8"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College</w:t>
            </w:r>
          </w:p>
        </w:tc>
        <w:tc>
          <w:tcPr>
            <w:tcW w:w="153" w:type="pct"/>
            <w:tcBorders>
              <w:top w:val="single" w:sz="4" w:space="0" w:color="auto"/>
              <w:left w:val="nil"/>
              <w:bottom w:val="single" w:sz="4" w:space="0" w:color="auto"/>
              <w:right w:val="nil"/>
            </w:tcBorders>
            <w:vAlign w:val="center"/>
          </w:tcPr>
          <w:p w14:paraId="155838C7"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w:t>
            </w:r>
          </w:p>
        </w:tc>
        <w:tc>
          <w:tcPr>
            <w:tcW w:w="3618" w:type="pct"/>
            <w:tcBorders>
              <w:left w:val="nil"/>
            </w:tcBorders>
            <w:vAlign w:val="center"/>
          </w:tcPr>
          <w:p w14:paraId="7486E9D4" w14:textId="77777777" w:rsidR="001A2864" w:rsidRPr="00491966" w:rsidRDefault="001A2864" w:rsidP="00305331">
            <w:pPr>
              <w:pStyle w:val="BodyText"/>
              <w:spacing w:before="60" w:after="60"/>
              <w:jc w:val="left"/>
              <w:rPr>
                <w:rFonts w:ascii="Times New Roman" w:hAnsi="Times New Roman"/>
                <w:szCs w:val="24"/>
                <w:lang w:val="en-MY"/>
              </w:rPr>
            </w:pPr>
            <w:r w:rsidRPr="00491966">
              <w:rPr>
                <w:rFonts w:ascii="Times New Roman" w:hAnsi="Times New Roman"/>
                <w:szCs w:val="24"/>
                <w:lang w:val="en-MY"/>
              </w:rPr>
              <w:t>Segi College, Penang</w:t>
            </w:r>
          </w:p>
        </w:tc>
      </w:tr>
    </w:tbl>
    <w:p w14:paraId="0EB6B606" w14:textId="77777777" w:rsidR="003F4E47" w:rsidRPr="00491966" w:rsidRDefault="003F4E47" w:rsidP="00BE2086">
      <w:pPr>
        <w:pStyle w:val="BodyText"/>
        <w:spacing w:after="0"/>
        <w:rPr>
          <w:rFonts w:ascii="Times New Roman" w:hAnsi="Times New Roman"/>
          <w:b/>
          <w:bCs/>
          <w:iCs/>
          <w:lang w:val="en-MY"/>
        </w:rPr>
      </w:pPr>
    </w:p>
    <w:p w14:paraId="1271C90B" w14:textId="77777777" w:rsidR="003F4E47" w:rsidRPr="00491966" w:rsidRDefault="003F4E47" w:rsidP="00BE2086">
      <w:pPr>
        <w:pStyle w:val="BodyText"/>
        <w:spacing w:after="200" w:line="312" w:lineRule="auto"/>
        <w:rPr>
          <w:rFonts w:ascii="Times New Roman" w:hAnsi="Times New Roman"/>
          <w:b/>
          <w:bCs/>
          <w:iCs/>
          <w:szCs w:val="24"/>
          <w:lang w:val="en-MY"/>
        </w:rPr>
      </w:pPr>
      <w:r w:rsidRPr="00491966">
        <w:rPr>
          <w:rFonts w:ascii="Times New Roman" w:hAnsi="Times New Roman"/>
          <w:b/>
          <w:bCs/>
          <w:iCs/>
          <w:szCs w:val="24"/>
          <w:lang w:val="en-MY"/>
        </w:rPr>
        <w:t>Declaration by student</w:t>
      </w:r>
      <w:r w:rsidR="002A7527" w:rsidRPr="00491966">
        <w:rPr>
          <w:rFonts w:ascii="Times New Roman" w:hAnsi="Times New Roman"/>
          <w:b/>
          <w:bCs/>
          <w:iCs/>
          <w:szCs w:val="24"/>
          <w:lang w:val="en-MY"/>
        </w:rPr>
        <w:t>(s)</w:t>
      </w:r>
      <w:r w:rsidRPr="00491966">
        <w:rPr>
          <w:rFonts w:ascii="Times New Roman" w:hAnsi="Times New Roman"/>
          <w:b/>
          <w:bCs/>
          <w:iCs/>
          <w:szCs w:val="24"/>
          <w:lang w:val="en-MY"/>
        </w:rPr>
        <w:t>:</w:t>
      </w:r>
    </w:p>
    <w:p w14:paraId="323A5BB3" w14:textId="725AA5EE" w:rsidR="003F4E47" w:rsidRPr="00491966" w:rsidRDefault="00DA782D" w:rsidP="00142624">
      <w:pPr>
        <w:pStyle w:val="BodyText"/>
        <w:spacing w:after="200" w:line="360" w:lineRule="auto"/>
        <w:rPr>
          <w:rFonts w:ascii="Times New Roman" w:hAnsi="Times New Roman"/>
          <w:lang w:val="en-MY"/>
        </w:rPr>
      </w:pPr>
      <w:r w:rsidRPr="00491966">
        <w:rPr>
          <w:rFonts w:ascii="Times New Roman" w:hAnsi="Times New Roman"/>
          <w:lang w:val="en-MY"/>
        </w:rPr>
        <w:t xml:space="preserve">We, </w:t>
      </w:r>
      <w:r w:rsidR="007D4C57" w:rsidRPr="007D4C57">
        <w:rPr>
          <w:rFonts w:ascii="Times New Roman" w:hAnsi="Times New Roman"/>
          <w:u w:val="single"/>
          <w:lang w:val="en-MY"/>
        </w:rPr>
        <w:t>Alex Cheow Eng Keat</w:t>
      </w:r>
      <w:r w:rsidR="007D4C57">
        <w:rPr>
          <w:rFonts w:ascii="Times New Roman" w:hAnsi="Times New Roman"/>
          <w:lang w:val="en-MY"/>
        </w:rPr>
        <w:t>,</w:t>
      </w:r>
      <w:r w:rsidR="007D4C57" w:rsidRPr="007D4C57">
        <w:rPr>
          <w:rFonts w:ascii="Times New Roman" w:hAnsi="Times New Roman"/>
          <w:u w:val="single"/>
          <w:lang w:val="en-MY"/>
        </w:rPr>
        <w:t>Chan Kar Fong</w:t>
      </w:r>
      <w:r w:rsidR="00227D84">
        <w:rPr>
          <w:rFonts w:ascii="Times New Roman" w:hAnsi="Times New Roman"/>
          <w:lang w:val="en-MY"/>
        </w:rPr>
        <w:t xml:space="preserve"> and</w:t>
      </w:r>
      <w:r w:rsidR="00305331">
        <w:rPr>
          <w:rFonts w:ascii="Times New Roman" w:hAnsi="Times New Roman"/>
          <w:lang w:val="en-MY"/>
        </w:rPr>
        <w:t xml:space="preserve"> </w:t>
      </w:r>
      <w:r w:rsidR="007D4C57" w:rsidRPr="007D4C57">
        <w:rPr>
          <w:rFonts w:ascii="Times New Roman" w:hAnsi="Times New Roman"/>
          <w:u w:val="single"/>
          <w:lang w:val="en-MY"/>
        </w:rPr>
        <w:t>Loh Li Xin</w:t>
      </w:r>
      <w:r w:rsidR="008D2D3A">
        <w:rPr>
          <w:rFonts w:ascii="Times New Roman" w:hAnsi="Times New Roman"/>
          <w:lang w:val="en-MY"/>
        </w:rPr>
        <w:t xml:space="preserve"> </w:t>
      </w:r>
      <w:r w:rsidR="008D2D3A" w:rsidRPr="00491966">
        <w:rPr>
          <w:rFonts w:ascii="Times New Roman" w:hAnsi="Times New Roman"/>
          <w:lang w:val="en-MY"/>
        </w:rPr>
        <w:t>hereby</w:t>
      </w:r>
      <w:r w:rsidR="003F4E47" w:rsidRPr="00491966">
        <w:rPr>
          <w:rFonts w:ascii="Times New Roman" w:hAnsi="Times New Roman"/>
          <w:lang w:val="en-MY"/>
        </w:rPr>
        <w:t xml:space="preserve"> declare that the attached </w:t>
      </w:r>
      <w:r w:rsidR="00664582" w:rsidRPr="00491966">
        <w:rPr>
          <w:rFonts w:ascii="Times New Roman" w:hAnsi="Times New Roman"/>
          <w:lang w:val="en-MY"/>
        </w:rPr>
        <w:t>assignment</w:t>
      </w:r>
      <w:r w:rsidR="003F4E47" w:rsidRPr="00491966">
        <w:rPr>
          <w:rFonts w:ascii="Times New Roman" w:hAnsi="Times New Roman"/>
          <w:lang w:val="en-MY"/>
        </w:rPr>
        <w:t xml:space="preserve"> is </w:t>
      </w:r>
      <w:r w:rsidRPr="00491966">
        <w:rPr>
          <w:rFonts w:ascii="Times New Roman" w:hAnsi="Times New Roman"/>
          <w:lang w:val="en-MY"/>
        </w:rPr>
        <w:t>our</w:t>
      </w:r>
      <w:r w:rsidR="003F4E47" w:rsidRPr="00491966">
        <w:rPr>
          <w:rFonts w:ascii="Times New Roman" w:hAnsi="Times New Roman"/>
          <w:lang w:val="en-MY"/>
        </w:rPr>
        <w:t xml:space="preserve"> own work and understand that if </w:t>
      </w:r>
      <w:r w:rsidRPr="00491966">
        <w:rPr>
          <w:rFonts w:ascii="Times New Roman" w:hAnsi="Times New Roman"/>
          <w:lang w:val="en-MY"/>
        </w:rPr>
        <w:t>we are</w:t>
      </w:r>
      <w:r w:rsidR="003F4E47" w:rsidRPr="00491966">
        <w:rPr>
          <w:rFonts w:ascii="Times New Roman" w:hAnsi="Times New Roman"/>
          <w:lang w:val="en-MY"/>
        </w:rPr>
        <w:t xml:space="preserve"> suspected of plagiarism or another form of cheating; </w:t>
      </w:r>
      <w:r w:rsidR="00BE2086" w:rsidRPr="00491966">
        <w:rPr>
          <w:rFonts w:ascii="Times New Roman" w:hAnsi="Times New Roman"/>
          <w:lang w:val="en-MY"/>
        </w:rPr>
        <w:t>our</w:t>
      </w:r>
      <w:r w:rsidR="003F4E47" w:rsidRPr="00491966">
        <w:rPr>
          <w:rFonts w:ascii="Times New Roman" w:hAnsi="Times New Roman"/>
          <w:lang w:val="en-MY"/>
        </w:rPr>
        <w:t xml:space="preserve"> work will be referred to the </w:t>
      </w:r>
      <w:r w:rsidR="00664582" w:rsidRPr="00491966">
        <w:rPr>
          <w:rFonts w:ascii="Times New Roman" w:hAnsi="Times New Roman"/>
          <w:lang w:val="en-MY"/>
        </w:rPr>
        <w:t>lecturer</w:t>
      </w:r>
      <w:r w:rsidR="003F4E47" w:rsidRPr="00491966">
        <w:rPr>
          <w:rFonts w:ascii="Times New Roman" w:hAnsi="Times New Roman"/>
          <w:lang w:val="en-MY"/>
        </w:rPr>
        <w:t xml:space="preserve"> who may, as a result recommend to the Examinations Board that </w:t>
      </w:r>
      <w:r w:rsidR="00BE2086" w:rsidRPr="00491966">
        <w:rPr>
          <w:rFonts w:ascii="Times New Roman" w:hAnsi="Times New Roman"/>
          <w:lang w:val="en-MY"/>
        </w:rPr>
        <w:t>our</w:t>
      </w:r>
      <w:r w:rsidR="003F4E47" w:rsidRPr="00491966">
        <w:rPr>
          <w:rFonts w:ascii="Times New Roman" w:hAnsi="Times New Roman"/>
          <w:lang w:val="en-MY"/>
        </w:rPr>
        <w:t xml:space="preserve"> enrolment in the programme be discontinued.</w:t>
      </w:r>
    </w:p>
    <w:p w14:paraId="03DCBE6B" w14:textId="77777777" w:rsidR="00814290" w:rsidRPr="00491966" w:rsidRDefault="00814290" w:rsidP="00FC6D52">
      <w:pPr>
        <w:spacing w:after="0" w:line="240" w:lineRule="auto"/>
        <w:rPr>
          <w:rFonts w:ascii="Times New Roman" w:hAnsi="Times New Roman"/>
          <w:b/>
          <w:sz w:val="24"/>
          <w:szCs w:val="24"/>
        </w:rPr>
      </w:pPr>
    </w:p>
    <w:p w14:paraId="4681C0EC" w14:textId="2E775EA9" w:rsidR="009739B6" w:rsidRPr="00491966" w:rsidRDefault="001B7CCB" w:rsidP="001B7CCB">
      <w:pPr>
        <w:spacing w:after="0" w:line="240" w:lineRule="auto"/>
        <w:jc w:val="center"/>
        <w:rPr>
          <w:rFonts w:ascii="Times New Roman" w:hAnsi="Times New Roman"/>
          <w:b/>
          <w:sz w:val="24"/>
          <w:szCs w:val="24"/>
        </w:rPr>
      </w:pPr>
      <w:r>
        <w:rPr>
          <w:rFonts w:ascii="Times New Roman" w:hAnsi="Times New Roman"/>
          <w:b/>
          <w:sz w:val="24"/>
          <w:szCs w:val="24"/>
        </w:rPr>
        <w:t xml:space="preserve">                                                            Alex     Chan    Loh</w:t>
      </w:r>
    </w:p>
    <w:p w14:paraId="7AD30475" w14:textId="3248EBA1" w:rsidR="00DE0A7F" w:rsidRDefault="001B7CCB" w:rsidP="00FC6D52">
      <w:pPr>
        <w:spacing w:after="0" w:line="240" w:lineRule="auto"/>
        <w:rPr>
          <w:rFonts w:ascii="Times New Roman" w:hAnsi="Times New Roman"/>
          <w:b/>
          <w:sz w:val="24"/>
          <w:szCs w:val="24"/>
        </w:rPr>
      </w:pPr>
      <w:r>
        <w:rPr>
          <w:rFonts w:ascii="Times New Roman" w:hAnsi="Times New Roman"/>
          <w:b/>
          <w:sz w:val="24"/>
          <w:szCs w:val="24"/>
        </w:rPr>
        <w:t>8 April 2021</w:t>
      </w:r>
    </w:p>
    <w:p w14:paraId="0C5EFDD5" w14:textId="77777777" w:rsidR="00814290" w:rsidRPr="00491966" w:rsidRDefault="00814290" w:rsidP="00FC6D52">
      <w:pPr>
        <w:spacing w:after="0" w:line="240" w:lineRule="auto"/>
        <w:rPr>
          <w:rFonts w:ascii="Times New Roman" w:hAnsi="Times New Roman"/>
          <w:b/>
          <w:sz w:val="24"/>
          <w:szCs w:val="24"/>
        </w:rPr>
      </w:pPr>
      <w:r w:rsidRPr="00491966">
        <w:rPr>
          <w:rFonts w:ascii="Times New Roman" w:hAnsi="Times New Roman"/>
          <w:b/>
          <w:sz w:val="24"/>
          <w:szCs w:val="24"/>
        </w:rPr>
        <w:t>_________________</w:t>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Pr="00491966">
        <w:rPr>
          <w:rFonts w:ascii="Times New Roman" w:hAnsi="Times New Roman"/>
          <w:b/>
          <w:sz w:val="24"/>
          <w:szCs w:val="24"/>
        </w:rPr>
        <w:tab/>
        <w:t>_____</w:t>
      </w:r>
      <w:r w:rsidR="00BE2086" w:rsidRPr="00491966">
        <w:rPr>
          <w:rFonts w:ascii="Times New Roman" w:hAnsi="Times New Roman"/>
          <w:b/>
          <w:sz w:val="24"/>
          <w:szCs w:val="24"/>
        </w:rPr>
        <w:t>_____________________</w:t>
      </w:r>
      <w:r w:rsidRPr="00491966">
        <w:rPr>
          <w:rFonts w:ascii="Times New Roman" w:hAnsi="Times New Roman"/>
          <w:b/>
          <w:sz w:val="24"/>
          <w:szCs w:val="24"/>
        </w:rPr>
        <w:t>________________</w:t>
      </w:r>
    </w:p>
    <w:p w14:paraId="333C9BA3" w14:textId="77777777" w:rsidR="00814290" w:rsidRDefault="00814290" w:rsidP="00FC6D52">
      <w:pPr>
        <w:spacing w:after="0" w:line="240" w:lineRule="auto"/>
        <w:ind w:left="720"/>
        <w:rPr>
          <w:rFonts w:ascii="Times New Roman" w:hAnsi="Times New Roman"/>
          <w:b/>
          <w:sz w:val="24"/>
          <w:szCs w:val="24"/>
        </w:rPr>
      </w:pPr>
      <w:r w:rsidRPr="00491966">
        <w:rPr>
          <w:rFonts w:ascii="Times New Roman" w:hAnsi="Times New Roman"/>
          <w:b/>
          <w:sz w:val="24"/>
          <w:szCs w:val="24"/>
        </w:rPr>
        <w:t>Date</w:t>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00BE2086" w:rsidRPr="00491966">
        <w:rPr>
          <w:rFonts w:ascii="Times New Roman" w:hAnsi="Times New Roman"/>
          <w:b/>
          <w:sz w:val="24"/>
          <w:szCs w:val="24"/>
        </w:rPr>
        <w:tab/>
      </w:r>
      <w:r w:rsidRPr="00491966">
        <w:rPr>
          <w:rFonts w:ascii="Times New Roman" w:hAnsi="Times New Roman"/>
          <w:b/>
          <w:sz w:val="24"/>
          <w:szCs w:val="24"/>
        </w:rPr>
        <w:t xml:space="preserve">Signature of </w:t>
      </w:r>
      <w:r w:rsidR="00BE2086" w:rsidRPr="00491966">
        <w:rPr>
          <w:rFonts w:ascii="Times New Roman" w:hAnsi="Times New Roman"/>
          <w:b/>
          <w:sz w:val="24"/>
          <w:szCs w:val="24"/>
        </w:rPr>
        <w:t>S</w:t>
      </w:r>
      <w:r w:rsidRPr="00491966">
        <w:rPr>
          <w:rFonts w:ascii="Times New Roman" w:hAnsi="Times New Roman"/>
          <w:b/>
          <w:sz w:val="24"/>
          <w:szCs w:val="24"/>
        </w:rPr>
        <w:t>tudent</w:t>
      </w:r>
      <w:r w:rsidR="00A40758" w:rsidRPr="00491966">
        <w:rPr>
          <w:rFonts w:ascii="Times New Roman" w:hAnsi="Times New Roman"/>
          <w:b/>
          <w:sz w:val="24"/>
          <w:szCs w:val="24"/>
        </w:rPr>
        <w:t>s</w:t>
      </w:r>
    </w:p>
    <w:p w14:paraId="372B8C17" w14:textId="77777777" w:rsidR="00E16D4F" w:rsidRDefault="00E16D4F" w:rsidP="00FC6D52">
      <w:pPr>
        <w:spacing w:after="0" w:line="240" w:lineRule="auto"/>
        <w:ind w:left="720"/>
        <w:rPr>
          <w:rFonts w:ascii="Times New Roman" w:hAnsi="Times New Roman"/>
          <w:b/>
          <w:sz w:val="24"/>
          <w:szCs w:val="24"/>
        </w:rPr>
      </w:pPr>
    </w:p>
    <w:p w14:paraId="1CAA19F6" w14:textId="77777777" w:rsidR="00E16D4F" w:rsidRDefault="00E16D4F" w:rsidP="00FC6D52">
      <w:pPr>
        <w:spacing w:after="0" w:line="240" w:lineRule="auto"/>
        <w:ind w:left="720"/>
        <w:rPr>
          <w:rFonts w:ascii="Times New Roman" w:hAnsi="Times New Roman"/>
          <w:b/>
          <w:sz w:val="24"/>
          <w:szCs w:val="24"/>
        </w:rPr>
      </w:pPr>
    </w:p>
    <w:p w14:paraId="44B2B068" w14:textId="77777777" w:rsidR="00E16D4F" w:rsidRPr="00491966" w:rsidRDefault="00E16D4F" w:rsidP="00FC6D52">
      <w:pPr>
        <w:spacing w:after="0" w:line="240" w:lineRule="auto"/>
        <w:ind w:left="720"/>
        <w:rPr>
          <w:rFonts w:ascii="Times New Roman" w:hAnsi="Times New Roman"/>
          <w:b/>
          <w:sz w:val="24"/>
          <w:szCs w:val="24"/>
        </w:rPr>
      </w:pPr>
    </w:p>
    <w:p w14:paraId="16266EE9" w14:textId="77777777" w:rsidR="00B027F2" w:rsidRDefault="001740F1" w:rsidP="00834469">
      <w:pPr>
        <w:pStyle w:val="Heading1"/>
        <w:shd w:val="clear" w:color="auto" w:fill="E0E0E0"/>
        <w:jc w:val="both"/>
        <w:rPr>
          <w:rFonts w:ascii="Times New Roman" w:hAnsi="Times New Roman"/>
          <w:b/>
          <w:bCs/>
          <w:color w:val="auto"/>
          <w:spacing w:val="0"/>
          <w:sz w:val="24"/>
          <w:lang w:val="en-MY"/>
        </w:rPr>
      </w:pPr>
      <w:r w:rsidRPr="001C441D">
        <w:rPr>
          <w:rFonts w:ascii="Times New Roman" w:hAnsi="Times New Roman"/>
          <w:b/>
          <w:bCs/>
          <w:color w:val="auto"/>
          <w:spacing w:val="0"/>
          <w:sz w:val="24"/>
          <w:lang w:val="en-MY"/>
        </w:rPr>
        <w:lastRenderedPageBreak/>
        <w:t>Assignment</w:t>
      </w:r>
      <w:r w:rsidR="003F4E47" w:rsidRPr="001C441D">
        <w:rPr>
          <w:rFonts w:ascii="Times New Roman" w:hAnsi="Times New Roman"/>
          <w:b/>
          <w:bCs/>
          <w:color w:val="auto"/>
          <w:spacing w:val="0"/>
          <w:sz w:val="24"/>
          <w:lang w:val="en-MY"/>
        </w:rPr>
        <w:t xml:space="preserve"> Allocation of Marks</w:t>
      </w:r>
    </w:p>
    <w:p w14:paraId="5B798E0D" w14:textId="77777777" w:rsidR="0056595D" w:rsidRPr="00491966" w:rsidRDefault="0056595D" w:rsidP="0056595D">
      <w:pPr>
        <w:spacing w:after="0" w:line="240" w:lineRule="auto"/>
        <w:rPr>
          <w:rFonts w:ascii="Times New Roman" w:hAnsi="Times New Roman"/>
          <w:b/>
          <w:bCs/>
          <w:sz w:val="24"/>
          <w:szCs w:val="24"/>
        </w:rPr>
      </w:pPr>
    </w:p>
    <w:tbl>
      <w:tblPr>
        <w:tblpPr w:leftFromText="180" w:rightFromText="180" w:vertAnchor="text" w:horzAnchor="margin" w:tblpXSpec="center" w:tblpY="86"/>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76"/>
        <w:gridCol w:w="5678"/>
        <w:gridCol w:w="1626"/>
        <w:gridCol w:w="1628"/>
      </w:tblGrid>
      <w:tr w:rsidR="00387B6A" w:rsidRPr="00CA32E4" w14:paraId="7967AE47" w14:textId="77777777" w:rsidTr="00FE3F0E">
        <w:tc>
          <w:tcPr>
            <w:tcW w:w="352" w:type="pct"/>
            <w:tcBorders>
              <w:bottom w:val="single" w:sz="4" w:space="0" w:color="auto"/>
            </w:tcBorders>
            <w:shd w:val="clear" w:color="auto" w:fill="E6E6E6"/>
          </w:tcPr>
          <w:p w14:paraId="614B6568" w14:textId="77777777" w:rsidR="00387B6A" w:rsidRPr="00CA32E4" w:rsidRDefault="00387B6A" w:rsidP="00FE3F0E">
            <w:pPr>
              <w:spacing w:after="0" w:line="240" w:lineRule="auto"/>
              <w:jc w:val="center"/>
              <w:rPr>
                <w:rFonts w:ascii="Times New Roman" w:hAnsi="Times New Roman"/>
                <w:b/>
                <w:bCs/>
                <w:sz w:val="24"/>
                <w:szCs w:val="24"/>
              </w:rPr>
            </w:pPr>
            <w:r w:rsidRPr="00CA32E4">
              <w:rPr>
                <w:rFonts w:ascii="Times New Roman" w:hAnsi="Times New Roman"/>
                <w:b/>
                <w:bCs/>
                <w:sz w:val="24"/>
                <w:szCs w:val="24"/>
              </w:rPr>
              <w:t>No.</w:t>
            </w:r>
          </w:p>
        </w:tc>
        <w:tc>
          <w:tcPr>
            <w:tcW w:w="2955" w:type="pct"/>
            <w:tcBorders>
              <w:bottom w:val="single" w:sz="4" w:space="0" w:color="auto"/>
            </w:tcBorders>
            <w:shd w:val="clear" w:color="auto" w:fill="E6E6E6"/>
          </w:tcPr>
          <w:p w14:paraId="247E3B12" w14:textId="77777777" w:rsidR="00387B6A" w:rsidRPr="00CA32E4" w:rsidRDefault="00387B6A" w:rsidP="00FE3F0E">
            <w:pPr>
              <w:spacing w:after="0" w:line="240" w:lineRule="auto"/>
              <w:jc w:val="both"/>
              <w:rPr>
                <w:rFonts w:ascii="Times New Roman" w:hAnsi="Times New Roman"/>
                <w:b/>
                <w:bCs/>
                <w:sz w:val="24"/>
                <w:szCs w:val="24"/>
              </w:rPr>
            </w:pPr>
            <w:r w:rsidRPr="00CA32E4">
              <w:rPr>
                <w:rFonts w:ascii="Times New Roman" w:hAnsi="Times New Roman"/>
                <w:b/>
                <w:bCs/>
                <w:sz w:val="24"/>
                <w:szCs w:val="24"/>
              </w:rPr>
              <w:t xml:space="preserve">Description of criteria </w:t>
            </w:r>
          </w:p>
        </w:tc>
        <w:tc>
          <w:tcPr>
            <w:tcW w:w="846" w:type="pct"/>
            <w:tcBorders>
              <w:bottom w:val="single" w:sz="4" w:space="0" w:color="auto"/>
            </w:tcBorders>
            <w:shd w:val="clear" w:color="auto" w:fill="E6E6E6"/>
          </w:tcPr>
          <w:p w14:paraId="19ACF7C9" w14:textId="77777777" w:rsidR="00387B6A" w:rsidRPr="00CA32E4" w:rsidRDefault="00387B6A" w:rsidP="00FE3F0E">
            <w:pPr>
              <w:spacing w:after="0" w:line="240" w:lineRule="auto"/>
              <w:jc w:val="center"/>
              <w:rPr>
                <w:rFonts w:ascii="Times New Roman" w:hAnsi="Times New Roman"/>
                <w:b/>
                <w:bCs/>
                <w:sz w:val="24"/>
                <w:szCs w:val="24"/>
              </w:rPr>
            </w:pPr>
            <w:r w:rsidRPr="00CA32E4">
              <w:rPr>
                <w:rFonts w:ascii="Times New Roman" w:hAnsi="Times New Roman"/>
                <w:b/>
                <w:bCs/>
                <w:sz w:val="24"/>
                <w:szCs w:val="24"/>
              </w:rPr>
              <w:t>Weightings</w:t>
            </w:r>
          </w:p>
        </w:tc>
        <w:tc>
          <w:tcPr>
            <w:tcW w:w="847" w:type="pct"/>
            <w:tcBorders>
              <w:bottom w:val="single" w:sz="4" w:space="0" w:color="auto"/>
            </w:tcBorders>
            <w:shd w:val="clear" w:color="auto" w:fill="E6E6E6"/>
          </w:tcPr>
          <w:p w14:paraId="1BAA901F" w14:textId="77777777" w:rsidR="00387B6A" w:rsidRPr="00CA32E4" w:rsidRDefault="00387B6A" w:rsidP="00FE3F0E">
            <w:pPr>
              <w:spacing w:after="0" w:line="240" w:lineRule="auto"/>
              <w:jc w:val="center"/>
              <w:rPr>
                <w:rFonts w:ascii="Times New Roman" w:hAnsi="Times New Roman"/>
                <w:b/>
                <w:bCs/>
                <w:sz w:val="24"/>
                <w:szCs w:val="24"/>
              </w:rPr>
            </w:pPr>
            <w:r w:rsidRPr="00CA32E4">
              <w:rPr>
                <w:rFonts w:ascii="Times New Roman" w:hAnsi="Times New Roman"/>
                <w:b/>
                <w:bCs/>
                <w:sz w:val="24"/>
                <w:szCs w:val="24"/>
              </w:rPr>
              <w:t>Marks Allotted by Lecturer</w:t>
            </w:r>
          </w:p>
        </w:tc>
      </w:tr>
      <w:tr w:rsidR="00387B6A" w:rsidRPr="00CA32E4" w14:paraId="7D434F0D" w14:textId="77777777" w:rsidTr="00FE3F0E">
        <w:trPr>
          <w:cantSplit/>
          <w:trHeight w:val="668"/>
        </w:trPr>
        <w:tc>
          <w:tcPr>
            <w:tcW w:w="352" w:type="pct"/>
            <w:shd w:val="clear" w:color="auto" w:fill="auto"/>
            <w:textDirection w:val="btLr"/>
          </w:tcPr>
          <w:p w14:paraId="1995E2C4" w14:textId="77777777" w:rsidR="00387B6A" w:rsidRDefault="00387B6A" w:rsidP="00FE3F0E">
            <w:pPr>
              <w:spacing w:after="0" w:line="240" w:lineRule="auto"/>
              <w:ind w:left="113" w:right="113"/>
              <w:rPr>
                <w:rFonts w:ascii="Times New Roman" w:hAnsi="Times New Roman"/>
                <w:sz w:val="24"/>
                <w:szCs w:val="24"/>
              </w:rPr>
            </w:pPr>
          </w:p>
        </w:tc>
        <w:tc>
          <w:tcPr>
            <w:tcW w:w="2955" w:type="pct"/>
            <w:shd w:val="clear" w:color="auto" w:fill="auto"/>
          </w:tcPr>
          <w:p w14:paraId="26292E2E" w14:textId="77777777" w:rsidR="00387B6A" w:rsidRPr="00063EC2" w:rsidRDefault="00387B6A" w:rsidP="00FE3F0E">
            <w:pPr>
              <w:spacing w:after="0" w:line="360" w:lineRule="auto"/>
              <w:jc w:val="both"/>
              <w:rPr>
                <w:rFonts w:ascii="Times New Roman" w:hAnsi="Times New Roman" w:cs="Palatino-Roman"/>
                <w:sz w:val="24"/>
                <w:szCs w:val="18"/>
              </w:rPr>
            </w:pPr>
            <w:r>
              <w:rPr>
                <w:rFonts w:ascii="Times New Roman" w:hAnsi="Times New Roman" w:cs="Palatino-Roman"/>
                <w:sz w:val="24"/>
                <w:szCs w:val="18"/>
              </w:rPr>
              <w:t>Question 1</w:t>
            </w:r>
          </w:p>
        </w:tc>
        <w:tc>
          <w:tcPr>
            <w:tcW w:w="846" w:type="pct"/>
            <w:shd w:val="clear" w:color="auto" w:fill="auto"/>
          </w:tcPr>
          <w:p w14:paraId="14DD5E4D" w14:textId="77777777" w:rsidR="00387B6A" w:rsidRDefault="00387B6A" w:rsidP="00FE3F0E">
            <w:pPr>
              <w:spacing w:after="0" w:line="360" w:lineRule="auto"/>
              <w:jc w:val="center"/>
              <w:rPr>
                <w:rFonts w:ascii="Times New Roman" w:hAnsi="Times New Roman"/>
                <w:sz w:val="24"/>
                <w:szCs w:val="24"/>
              </w:rPr>
            </w:pPr>
            <w:r>
              <w:rPr>
                <w:rFonts w:ascii="Times New Roman" w:hAnsi="Times New Roman"/>
                <w:sz w:val="24"/>
                <w:szCs w:val="24"/>
              </w:rPr>
              <w:t>50%</w:t>
            </w:r>
          </w:p>
        </w:tc>
        <w:tc>
          <w:tcPr>
            <w:tcW w:w="847" w:type="pct"/>
            <w:shd w:val="clear" w:color="auto" w:fill="auto"/>
          </w:tcPr>
          <w:p w14:paraId="0B775D4F" w14:textId="77777777" w:rsidR="00387B6A" w:rsidRPr="00CA32E4" w:rsidRDefault="00387B6A" w:rsidP="00FE3F0E">
            <w:pPr>
              <w:spacing w:after="0" w:line="360" w:lineRule="auto"/>
              <w:ind w:left="180"/>
              <w:jc w:val="center"/>
              <w:rPr>
                <w:rFonts w:ascii="Times New Roman" w:hAnsi="Times New Roman"/>
                <w:b/>
                <w:bCs/>
                <w:sz w:val="24"/>
                <w:szCs w:val="24"/>
              </w:rPr>
            </w:pPr>
          </w:p>
        </w:tc>
      </w:tr>
      <w:tr w:rsidR="00387B6A" w:rsidRPr="00CA32E4" w14:paraId="30AEF204" w14:textId="77777777" w:rsidTr="00FE3F0E">
        <w:trPr>
          <w:cantSplit/>
          <w:trHeight w:val="623"/>
        </w:trPr>
        <w:tc>
          <w:tcPr>
            <w:tcW w:w="352" w:type="pct"/>
            <w:shd w:val="clear" w:color="auto" w:fill="auto"/>
            <w:textDirection w:val="btLr"/>
          </w:tcPr>
          <w:p w14:paraId="1A3C9E23" w14:textId="77777777" w:rsidR="00387B6A" w:rsidRDefault="00387B6A" w:rsidP="00FE3F0E">
            <w:pPr>
              <w:spacing w:after="0" w:line="240" w:lineRule="auto"/>
              <w:ind w:left="180" w:right="113"/>
              <w:jc w:val="center"/>
              <w:rPr>
                <w:rFonts w:ascii="Times New Roman" w:hAnsi="Times New Roman"/>
                <w:sz w:val="24"/>
                <w:szCs w:val="24"/>
              </w:rPr>
            </w:pPr>
          </w:p>
        </w:tc>
        <w:tc>
          <w:tcPr>
            <w:tcW w:w="2955" w:type="pct"/>
            <w:shd w:val="clear" w:color="auto" w:fill="auto"/>
          </w:tcPr>
          <w:p w14:paraId="228B544C" w14:textId="77777777" w:rsidR="00387B6A" w:rsidRDefault="00387B6A" w:rsidP="00FE3F0E">
            <w:pPr>
              <w:spacing w:after="0" w:line="360" w:lineRule="auto"/>
              <w:jc w:val="both"/>
              <w:rPr>
                <w:rFonts w:ascii="Times New Roman" w:hAnsi="Times New Roman" w:cs="Palatino-Roman"/>
                <w:sz w:val="24"/>
                <w:szCs w:val="18"/>
              </w:rPr>
            </w:pPr>
            <w:r>
              <w:rPr>
                <w:rFonts w:ascii="Times New Roman" w:hAnsi="Times New Roman" w:cs="Palatino-Roman"/>
                <w:sz w:val="24"/>
                <w:szCs w:val="18"/>
              </w:rPr>
              <w:t>Question 2</w:t>
            </w:r>
          </w:p>
        </w:tc>
        <w:tc>
          <w:tcPr>
            <w:tcW w:w="846" w:type="pct"/>
            <w:shd w:val="clear" w:color="auto" w:fill="auto"/>
          </w:tcPr>
          <w:p w14:paraId="562DA832" w14:textId="77777777" w:rsidR="00387B6A" w:rsidRDefault="00387B6A" w:rsidP="00FE3F0E">
            <w:pPr>
              <w:spacing w:after="0" w:line="360" w:lineRule="auto"/>
              <w:jc w:val="center"/>
              <w:rPr>
                <w:rFonts w:ascii="Times New Roman" w:hAnsi="Times New Roman"/>
                <w:sz w:val="24"/>
                <w:szCs w:val="24"/>
              </w:rPr>
            </w:pPr>
            <w:r>
              <w:rPr>
                <w:rFonts w:ascii="Times New Roman" w:hAnsi="Times New Roman"/>
                <w:sz w:val="24"/>
                <w:szCs w:val="24"/>
              </w:rPr>
              <w:t>50%</w:t>
            </w:r>
          </w:p>
        </w:tc>
        <w:tc>
          <w:tcPr>
            <w:tcW w:w="847" w:type="pct"/>
            <w:shd w:val="clear" w:color="auto" w:fill="auto"/>
          </w:tcPr>
          <w:p w14:paraId="309A7609" w14:textId="77777777" w:rsidR="00387B6A" w:rsidRPr="00CA32E4" w:rsidRDefault="00387B6A" w:rsidP="00FE3F0E">
            <w:pPr>
              <w:spacing w:after="0" w:line="360" w:lineRule="auto"/>
              <w:ind w:left="180"/>
              <w:jc w:val="center"/>
              <w:rPr>
                <w:rFonts w:ascii="Times New Roman" w:hAnsi="Times New Roman"/>
                <w:b/>
                <w:bCs/>
                <w:sz w:val="24"/>
                <w:szCs w:val="24"/>
              </w:rPr>
            </w:pPr>
          </w:p>
        </w:tc>
      </w:tr>
      <w:tr w:rsidR="00387B6A" w:rsidRPr="00CA32E4" w14:paraId="5F40E5C1" w14:textId="77777777" w:rsidTr="00FE3F0E">
        <w:trPr>
          <w:trHeight w:val="258"/>
        </w:trPr>
        <w:tc>
          <w:tcPr>
            <w:tcW w:w="352" w:type="pct"/>
          </w:tcPr>
          <w:p w14:paraId="42874684" w14:textId="77777777" w:rsidR="00387B6A" w:rsidRPr="00CA32E4" w:rsidRDefault="00387B6A" w:rsidP="00FE3F0E">
            <w:pPr>
              <w:spacing w:after="0" w:line="240" w:lineRule="auto"/>
              <w:ind w:left="180"/>
              <w:jc w:val="center"/>
              <w:rPr>
                <w:rFonts w:ascii="Times New Roman" w:hAnsi="Times New Roman"/>
                <w:sz w:val="24"/>
                <w:szCs w:val="24"/>
              </w:rPr>
            </w:pPr>
          </w:p>
        </w:tc>
        <w:tc>
          <w:tcPr>
            <w:tcW w:w="2955" w:type="pct"/>
          </w:tcPr>
          <w:p w14:paraId="5AA8FF3B" w14:textId="77777777" w:rsidR="00387B6A" w:rsidRPr="00CA32E4" w:rsidRDefault="00387B6A" w:rsidP="00FE3F0E">
            <w:pPr>
              <w:spacing w:after="0" w:line="360" w:lineRule="auto"/>
              <w:jc w:val="both"/>
              <w:rPr>
                <w:rFonts w:ascii="Times New Roman" w:hAnsi="Times New Roman"/>
                <w:sz w:val="24"/>
                <w:szCs w:val="24"/>
              </w:rPr>
            </w:pPr>
            <w:r w:rsidRPr="00CA32E4">
              <w:rPr>
                <w:rFonts w:ascii="Times New Roman" w:hAnsi="Times New Roman"/>
                <w:b/>
                <w:bCs/>
                <w:sz w:val="24"/>
                <w:szCs w:val="24"/>
              </w:rPr>
              <w:t>Total Mark</w:t>
            </w:r>
          </w:p>
        </w:tc>
        <w:tc>
          <w:tcPr>
            <w:tcW w:w="846" w:type="pct"/>
          </w:tcPr>
          <w:p w14:paraId="20546D00" w14:textId="77777777" w:rsidR="00387B6A" w:rsidRPr="00CA32E4" w:rsidRDefault="00387B6A" w:rsidP="00FE3F0E">
            <w:pPr>
              <w:spacing w:after="0" w:line="360" w:lineRule="auto"/>
              <w:jc w:val="center"/>
              <w:rPr>
                <w:rFonts w:ascii="Times New Roman" w:hAnsi="Times New Roman"/>
                <w:sz w:val="24"/>
                <w:szCs w:val="24"/>
              </w:rPr>
            </w:pPr>
            <w:r w:rsidRPr="00CA32E4">
              <w:rPr>
                <w:rFonts w:ascii="Times New Roman" w:hAnsi="Times New Roman"/>
                <w:sz w:val="24"/>
                <w:szCs w:val="24"/>
              </w:rPr>
              <w:t>100%</w:t>
            </w:r>
          </w:p>
        </w:tc>
        <w:tc>
          <w:tcPr>
            <w:tcW w:w="847" w:type="pct"/>
          </w:tcPr>
          <w:p w14:paraId="61E6686C" w14:textId="77777777" w:rsidR="00387B6A" w:rsidRPr="00CA32E4" w:rsidRDefault="00387B6A" w:rsidP="00FE3F0E">
            <w:pPr>
              <w:spacing w:after="0" w:line="360" w:lineRule="auto"/>
              <w:ind w:left="180"/>
              <w:jc w:val="center"/>
              <w:rPr>
                <w:rFonts w:ascii="Times New Roman" w:hAnsi="Times New Roman"/>
                <w:b/>
                <w:bCs/>
                <w:sz w:val="24"/>
                <w:szCs w:val="24"/>
              </w:rPr>
            </w:pPr>
          </w:p>
        </w:tc>
      </w:tr>
      <w:tr w:rsidR="00387B6A" w:rsidRPr="003F4E47" w14:paraId="221199C6" w14:textId="77777777" w:rsidTr="00FE3F0E">
        <w:trPr>
          <w:trHeight w:val="276"/>
        </w:trPr>
        <w:tc>
          <w:tcPr>
            <w:tcW w:w="352" w:type="pct"/>
          </w:tcPr>
          <w:p w14:paraId="57BAF3E1" w14:textId="77777777" w:rsidR="00387B6A" w:rsidRPr="00CA32E4" w:rsidRDefault="00387B6A" w:rsidP="00FE3F0E">
            <w:pPr>
              <w:spacing w:after="0" w:line="240" w:lineRule="auto"/>
              <w:ind w:left="180"/>
              <w:jc w:val="center"/>
              <w:rPr>
                <w:rFonts w:ascii="Times New Roman" w:hAnsi="Times New Roman"/>
                <w:sz w:val="24"/>
                <w:szCs w:val="24"/>
              </w:rPr>
            </w:pPr>
          </w:p>
        </w:tc>
        <w:tc>
          <w:tcPr>
            <w:tcW w:w="2955" w:type="pct"/>
          </w:tcPr>
          <w:p w14:paraId="3A2AE59E" w14:textId="77777777" w:rsidR="00387B6A" w:rsidRPr="00CA32E4" w:rsidRDefault="00387B6A" w:rsidP="00FE3F0E">
            <w:pPr>
              <w:spacing w:after="0" w:line="360" w:lineRule="auto"/>
              <w:jc w:val="both"/>
              <w:rPr>
                <w:rFonts w:ascii="Times New Roman" w:hAnsi="Times New Roman"/>
                <w:sz w:val="24"/>
                <w:szCs w:val="24"/>
              </w:rPr>
            </w:pPr>
            <w:r w:rsidRPr="00CA32E4">
              <w:rPr>
                <w:rFonts w:ascii="Times New Roman" w:hAnsi="Times New Roman"/>
                <w:b/>
                <w:bCs/>
                <w:sz w:val="24"/>
                <w:szCs w:val="24"/>
              </w:rPr>
              <w:t xml:space="preserve">Total Mark in </w:t>
            </w:r>
            <w:r>
              <w:rPr>
                <w:rFonts w:ascii="Times New Roman" w:hAnsi="Times New Roman"/>
                <w:b/>
                <w:bCs/>
                <w:sz w:val="24"/>
                <w:szCs w:val="24"/>
              </w:rPr>
              <w:t>20</w:t>
            </w:r>
            <w:r w:rsidRPr="00CA32E4">
              <w:rPr>
                <w:rFonts w:ascii="Times New Roman" w:hAnsi="Times New Roman"/>
                <w:b/>
                <w:bCs/>
                <w:sz w:val="24"/>
                <w:szCs w:val="24"/>
              </w:rPr>
              <w:t>%</w:t>
            </w:r>
          </w:p>
        </w:tc>
        <w:tc>
          <w:tcPr>
            <w:tcW w:w="846" w:type="pct"/>
          </w:tcPr>
          <w:p w14:paraId="1AB7A0F0" w14:textId="77777777" w:rsidR="00387B6A" w:rsidRPr="00E771AD" w:rsidRDefault="00387B6A" w:rsidP="00FE3F0E">
            <w:pPr>
              <w:spacing w:after="0" w:line="360" w:lineRule="auto"/>
              <w:jc w:val="center"/>
              <w:rPr>
                <w:rFonts w:ascii="Times New Roman" w:hAnsi="Times New Roman"/>
                <w:sz w:val="24"/>
                <w:szCs w:val="24"/>
              </w:rPr>
            </w:pPr>
            <w:r>
              <w:rPr>
                <w:rFonts w:ascii="Times New Roman" w:hAnsi="Times New Roman"/>
                <w:sz w:val="24"/>
                <w:szCs w:val="24"/>
              </w:rPr>
              <w:t>20</w:t>
            </w:r>
            <w:r w:rsidRPr="00CA32E4">
              <w:rPr>
                <w:rFonts w:ascii="Times New Roman" w:hAnsi="Times New Roman"/>
                <w:sz w:val="24"/>
                <w:szCs w:val="24"/>
              </w:rPr>
              <w:t>%</w:t>
            </w:r>
          </w:p>
        </w:tc>
        <w:tc>
          <w:tcPr>
            <w:tcW w:w="847" w:type="pct"/>
          </w:tcPr>
          <w:p w14:paraId="11A5D60E" w14:textId="77777777" w:rsidR="00387B6A" w:rsidRPr="00E771AD" w:rsidRDefault="00387B6A" w:rsidP="00FE3F0E">
            <w:pPr>
              <w:spacing w:after="0" w:line="360" w:lineRule="auto"/>
              <w:ind w:left="180"/>
              <w:jc w:val="center"/>
              <w:rPr>
                <w:rFonts w:ascii="Times New Roman" w:hAnsi="Times New Roman"/>
                <w:b/>
                <w:bCs/>
                <w:sz w:val="24"/>
                <w:szCs w:val="24"/>
              </w:rPr>
            </w:pPr>
          </w:p>
        </w:tc>
      </w:tr>
    </w:tbl>
    <w:p w14:paraId="18450DBC" w14:textId="77777777" w:rsidR="00974947" w:rsidRDefault="00974947">
      <w:pPr>
        <w:spacing w:after="0" w:line="240" w:lineRule="auto"/>
        <w:rPr>
          <w:rFonts w:ascii="Times New Roman" w:hAnsi="Times New Roman"/>
          <w:b/>
          <w:bCs/>
          <w:sz w:val="24"/>
          <w:szCs w:val="24"/>
        </w:rPr>
      </w:pPr>
    </w:p>
    <w:p w14:paraId="2C2C9FBE" w14:textId="77777777" w:rsidR="001E6E30" w:rsidRDefault="001E6E30">
      <w:pPr>
        <w:spacing w:after="0" w:line="240" w:lineRule="auto"/>
        <w:rPr>
          <w:rFonts w:ascii="Times New Roman" w:hAnsi="Times New Roman"/>
          <w:b/>
          <w:bCs/>
          <w:sz w:val="24"/>
          <w:szCs w:val="24"/>
        </w:rPr>
      </w:pPr>
    </w:p>
    <w:p w14:paraId="46F90993" w14:textId="77777777" w:rsidR="003F4E47" w:rsidRPr="00491966" w:rsidRDefault="00036F62" w:rsidP="00142624">
      <w:pPr>
        <w:spacing w:line="360" w:lineRule="auto"/>
        <w:rPr>
          <w:rFonts w:ascii="Times New Roman" w:hAnsi="Times New Roman"/>
          <w:sz w:val="24"/>
          <w:szCs w:val="24"/>
        </w:rPr>
      </w:pPr>
      <w:r w:rsidRPr="00491966">
        <w:rPr>
          <w:rFonts w:ascii="Times New Roman" w:hAnsi="Times New Roman"/>
          <w:b/>
          <w:bCs/>
          <w:sz w:val="24"/>
          <w:szCs w:val="24"/>
        </w:rPr>
        <w:t>Comment</w:t>
      </w:r>
      <w:r w:rsidR="00E14179">
        <w:rPr>
          <w:rFonts w:ascii="Times New Roman" w:hAnsi="Times New Roman"/>
          <w:b/>
          <w:bCs/>
          <w:sz w:val="24"/>
          <w:szCs w:val="24"/>
        </w:rPr>
        <w:t>(s)</w:t>
      </w:r>
      <w:r w:rsidR="00AD75A6" w:rsidRPr="00491966">
        <w:rPr>
          <w:rFonts w:ascii="Times New Roman" w:hAnsi="Times New Roman"/>
          <w:b/>
          <w:bCs/>
          <w:sz w:val="24"/>
          <w:szCs w:val="24"/>
        </w:rPr>
        <w:t>:</w:t>
      </w:r>
      <w:r w:rsidR="00AD75A6" w:rsidRPr="00491966">
        <w:rPr>
          <w:rFonts w:ascii="Times New Roman" w:hAnsi="Times New Roman"/>
          <w:sz w:val="24"/>
          <w:szCs w:val="24"/>
        </w:rPr>
        <w:t xml:space="preserve"> _</w:t>
      </w:r>
      <w:r w:rsidR="003F4E47" w:rsidRPr="00491966">
        <w:rPr>
          <w:rFonts w:ascii="Times New Roman" w:hAnsi="Times New Roman"/>
          <w:sz w:val="24"/>
          <w:szCs w:val="24"/>
        </w:rPr>
        <w:t>___________________________________________________________________________________________________________________________________</w:t>
      </w:r>
      <w:r w:rsidRPr="00491966">
        <w:rPr>
          <w:rFonts w:ascii="Times New Roman" w:hAnsi="Times New Roman"/>
          <w:sz w:val="24"/>
          <w:szCs w:val="24"/>
        </w:rPr>
        <w:t>____________________________</w:t>
      </w:r>
      <w:r w:rsidR="00BC4E73" w:rsidRPr="00491966">
        <w:rPr>
          <w:rFonts w:ascii="Times New Roman" w:hAnsi="Times New Roman"/>
          <w:sz w:val="24"/>
          <w:szCs w:val="24"/>
        </w:rPr>
        <w:t>______________________________</w:t>
      </w:r>
      <w:r w:rsidR="002249CA" w:rsidRPr="00491966">
        <w:rPr>
          <w:rFonts w:ascii="Times New Roman" w:hAnsi="Times New Roman"/>
          <w:sz w:val="24"/>
          <w:szCs w:val="24"/>
        </w:rPr>
        <w:t>_____________________________________________</w:t>
      </w:r>
      <w:r w:rsidR="00635F9D" w:rsidRPr="00491966">
        <w:rPr>
          <w:rFonts w:ascii="Times New Roman" w:hAnsi="Times New Roman"/>
          <w:sz w:val="24"/>
          <w:szCs w:val="24"/>
        </w:rPr>
        <w:t>______________________________________________________________________________________________________________________________________________________</w:t>
      </w:r>
      <w:r w:rsidR="002249CA" w:rsidRPr="00491966">
        <w:rPr>
          <w:rFonts w:ascii="Times New Roman" w:hAnsi="Times New Roman"/>
          <w:sz w:val="24"/>
          <w:szCs w:val="24"/>
        </w:rPr>
        <w:t>_____</w:t>
      </w:r>
      <w:r w:rsidR="00635F9D" w:rsidRPr="00491966">
        <w:rPr>
          <w:rFonts w:ascii="Times New Roman" w:hAnsi="Times New Roman"/>
          <w:sz w:val="24"/>
          <w:szCs w:val="24"/>
        </w:rPr>
        <w:t>__________</w:t>
      </w:r>
    </w:p>
    <w:p w14:paraId="5AF1262A" w14:textId="77777777" w:rsidR="004B0DFC" w:rsidRPr="00491966" w:rsidRDefault="004B0DFC" w:rsidP="00142624">
      <w:pPr>
        <w:spacing w:after="0" w:line="240" w:lineRule="auto"/>
        <w:rPr>
          <w:rFonts w:ascii="Times New Roman" w:hAnsi="Times New Roman"/>
          <w:sz w:val="24"/>
          <w:szCs w:val="24"/>
        </w:rPr>
      </w:pPr>
    </w:p>
    <w:p w14:paraId="70520A52" w14:textId="77777777" w:rsidR="00142624" w:rsidRDefault="00142624" w:rsidP="00142624">
      <w:pPr>
        <w:spacing w:after="0" w:line="240" w:lineRule="auto"/>
        <w:rPr>
          <w:rFonts w:ascii="Times New Roman" w:hAnsi="Times New Roman"/>
          <w:sz w:val="24"/>
          <w:szCs w:val="24"/>
        </w:rPr>
      </w:pPr>
    </w:p>
    <w:p w14:paraId="1662EFAA" w14:textId="77777777" w:rsidR="007469F1" w:rsidRDefault="007469F1" w:rsidP="00142624">
      <w:pPr>
        <w:spacing w:after="0" w:line="240" w:lineRule="auto"/>
        <w:rPr>
          <w:rFonts w:ascii="Times New Roman" w:hAnsi="Times New Roman"/>
          <w:sz w:val="24"/>
          <w:szCs w:val="24"/>
        </w:rPr>
      </w:pPr>
    </w:p>
    <w:p w14:paraId="6C911A9B" w14:textId="77777777" w:rsidR="005D2059" w:rsidRDefault="005D2059" w:rsidP="00142624">
      <w:pPr>
        <w:spacing w:after="0" w:line="240" w:lineRule="auto"/>
        <w:rPr>
          <w:rFonts w:ascii="Times New Roman" w:hAnsi="Times New Roman"/>
          <w:sz w:val="24"/>
          <w:szCs w:val="24"/>
        </w:rPr>
      </w:pPr>
    </w:p>
    <w:p w14:paraId="15B6A1F3" w14:textId="77777777" w:rsidR="005D2059" w:rsidRDefault="005D2059" w:rsidP="00142624">
      <w:pPr>
        <w:spacing w:after="0" w:line="240" w:lineRule="auto"/>
        <w:rPr>
          <w:rFonts w:ascii="Times New Roman" w:hAnsi="Times New Roman"/>
          <w:sz w:val="24"/>
          <w:szCs w:val="24"/>
        </w:rPr>
      </w:pPr>
    </w:p>
    <w:p w14:paraId="1A6FA1A6" w14:textId="77777777" w:rsidR="006A6154" w:rsidRDefault="006A6154" w:rsidP="00142624">
      <w:pPr>
        <w:spacing w:after="0" w:line="240" w:lineRule="auto"/>
        <w:rPr>
          <w:rFonts w:ascii="Times New Roman" w:hAnsi="Times New Roman"/>
          <w:sz w:val="24"/>
          <w:szCs w:val="24"/>
        </w:rPr>
      </w:pPr>
    </w:p>
    <w:p w14:paraId="479923E3" w14:textId="77777777" w:rsidR="003F4E47" w:rsidRPr="00491966" w:rsidRDefault="003F4E47" w:rsidP="00142624">
      <w:pPr>
        <w:spacing w:after="0" w:line="240" w:lineRule="auto"/>
        <w:rPr>
          <w:rFonts w:ascii="Times New Roman" w:hAnsi="Times New Roman"/>
          <w:sz w:val="24"/>
          <w:szCs w:val="24"/>
        </w:rPr>
      </w:pPr>
      <w:r w:rsidRPr="00491966">
        <w:rPr>
          <w:rFonts w:ascii="Times New Roman" w:hAnsi="Times New Roman"/>
          <w:sz w:val="24"/>
          <w:szCs w:val="24"/>
        </w:rPr>
        <w:t>_______________________</w:t>
      </w:r>
      <w:r w:rsidR="00AD75A6" w:rsidRPr="00491966">
        <w:rPr>
          <w:rFonts w:ascii="Times New Roman" w:hAnsi="Times New Roman"/>
          <w:sz w:val="24"/>
          <w:szCs w:val="24"/>
        </w:rPr>
        <w:t>______</w:t>
      </w:r>
      <w:r w:rsidRPr="00491966">
        <w:rPr>
          <w:rFonts w:ascii="Times New Roman" w:hAnsi="Times New Roman"/>
          <w:sz w:val="24"/>
          <w:szCs w:val="24"/>
        </w:rPr>
        <w:t>____</w:t>
      </w:r>
    </w:p>
    <w:p w14:paraId="59029959" w14:textId="77777777" w:rsidR="003F4E47" w:rsidRPr="00491966" w:rsidRDefault="003F4E47" w:rsidP="00142624">
      <w:pPr>
        <w:spacing w:after="0" w:line="240" w:lineRule="auto"/>
        <w:rPr>
          <w:rFonts w:ascii="Times New Roman" w:hAnsi="Times New Roman"/>
          <w:sz w:val="24"/>
          <w:szCs w:val="24"/>
        </w:rPr>
      </w:pPr>
      <w:r w:rsidRPr="00491966">
        <w:rPr>
          <w:rFonts w:ascii="Times New Roman" w:hAnsi="Times New Roman"/>
          <w:sz w:val="24"/>
          <w:szCs w:val="24"/>
        </w:rPr>
        <w:t xml:space="preserve">Lecturer: </w:t>
      </w:r>
      <w:r w:rsidR="00A70810">
        <w:rPr>
          <w:rFonts w:ascii="Times New Roman" w:hAnsi="Times New Roman"/>
          <w:sz w:val="24"/>
          <w:szCs w:val="24"/>
        </w:rPr>
        <w:t>Intan Najua binti Kamal Nasir</w:t>
      </w:r>
    </w:p>
    <w:p w14:paraId="53C1DC06" w14:textId="77777777" w:rsidR="00F0441C" w:rsidRPr="00491966" w:rsidRDefault="003F4E47" w:rsidP="00142624">
      <w:pPr>
        <w:spacing w:after="0" w:line="240" w:lineRule="auto"/>
        <w:rPr>
          <w:rFonts w:ascii="Times New Roman" w:hAnsi="Times New Roman"/>
          <w:sz w:val="24"/>
          <w:szCs w:val="24"/>
        </w:rPr>
      </w:pPr>
      <w:r w:rsidRPr="00491966">
        <w:rPr>
          <w:rFonts w:ascii="Times New Roman" w:hAnsi="Times New Roman"/>
          <w:sz w:val="24"/>
          <w:szCs w:val="24"/>
        </w:rPr>
        <w:t>Date:</w:t>
      </w:r>
      <w:r w:rsidRPr="00491966">
        <w:rPr>
          <w:rFonts w:ascii="Times New Roman" w:hAnsi="Times New Roman"/>
          <w:sz w:val="24"/>
          <w:szCs w:val="24"/>
        </w:rPr>
        <w:tab/>
      </w:r>
    </w:p>
    <w:p w14:paraId="4F22B336" w14:textId="77777777" w:rsidR="00974947" w:rsidRDefault="00974947">
      <w:pPr>
        <w:spacing w:after="0" w:line="240" w:lineRule="auto"/>
        <w:rPr>
          <w:rFonts w:ascii="Times New Roman" w:eastAsia="Times New Roman" w:hAnsi="Times New Roman"/>
          <w:b/>
          <w:bCs/>
          <w:color w:val="808080"/>
          <w:kern w:val="28"/>
          <w:sz w:val="24"/>
          <w:szCs w:val="20"/>
        </w:rPr>
      </w:pPr>
      <w:r>
        <w:rPr>
          <w:rFonts w:ascii="Times New Roman" w:hAnsi="Times New Roman"/>
          <w:b/>
          <w:bCs/>
          <w:sz w:val="24"/>
        </w:rPr>
        <w:br w:type="page"/>
      </w:r>
    </w:p>
    <w:p w14:paraId="01420114" w14:textId="77777777" w:rsidR="00142624" w:rsidRPr="00491966" w:rsidRDefault="00142624" w:rsidP="00142624">
      <w:pPr>
        <w:pStyle w:val="Heading1"/>
        <w:shd w:val="clear" w:color="auto" w:fill="E0E0E0"/>
        <w:jc w:val="both"/>
        <w:rPr>
          <w:rFonts w:ascii="Times New Roman" w:hAnsi="Times New Roman"/>
          <w:b/>
          <w:bCs/>
          <w:spacing w:val="0"/>
          <w:sz w:val="24"/>
          <w:lang w:val="en-MY"/>
        </w:rPr>
      </w:pPr>
      <w:r w:rsidRPr="00491966">
        <w:rPr>
          <w:rFonts w:ascii="Times New Roman" w:hAnsi="Times New Roman"/>
          <w:b/>
          <w:bCs/>
          <w:spacing w:val="0"/>
          <w:sz w:val="24"/>
          <w:lang w:val="en-MY"/>
        </w:rPr>
        <w:lastRenderedPageBreak/>
        <w:t>Learning Outcome Assessed</w:t>
      </w:r>
    </w:p>
    <w:tbl>
      <w:tblPr>
        <w:tblW w:w="9281" w:type="dxa"/>
        <w:jc w:val="center"/>
        <w:tblLook w:val="0000" w:firstRow="0" w:lastRow="0" w:firstColumn="0" w:lastColumn="0" w:noHBand="0" w:noVBand="0"/>
      </w:tblPr>
      <w:tblGrid>
        <w:gridCol w:w="816"/>
        <w:gridCol w:w="8465"/>
      </w:tblGrid>
      <w:tr w:rsidR="0096791B" w:rsidRPr="00491966" w14:paraId="264990AB" w14:textId="77777777" w:rsidTr="001E6E30">
        <w:trPr>
          <w:trHeight w:val="117"/>
          <w:jc w:val="center"/>
        </w:trPr>
        <w:tc>
          <w:tcPr>
            <w:tcW w:w="816" w:type="dxa"/>
          </w:tcPr>
          <w:p w14:paraId="5C30034D" w14:textId="77777777" w:rsidR="0096791B" w:rsidRPr="00CC459D" w:rsidRDefault="006506C8" w:rsidP="0096791B">
            <w:pPr>
              <w:pStyle w:val="Header"/>
              <w:spacing w:before="60" w:after="60"/>
              <w:rPr>
                <w:rFonts w:ascii="Times New Roman" w:hAnsi="Times New Roman"/>
                <w:sz w:val="24"/>
                <w:szCs w:val="24"/>
              </w:rPr>
            </w:pPr>
            <w:r>
              <w:rPr>
                <w:rFonts w:ascii="Times New Roman" w:hAnsi="Times New Roman"/>
                <w:sz w:val="24"/>
                <w:szCs w:val="24"/>
              </w:rPr>
              <w:t>C</w:t>
            </w:r>
            <w:r w:rsidR="001E6E30">
              <w:rPr>
                <w:rFonts w:ascii="Times New Roman" w:hAnsi="Times New Roman"/>
                <w:sz w:val="24"/>
                <w:szCs w:val="24"/>
              </w:rPr>
              <w:t>LO2</w:t>
            </w:r>
          </w:p>
        </w:tc>
        <w:tc>
          <w:tcPr>
            <w:tcW w:w="8465" w:type="dxa"/>
          </w:tcPr>
          <w:p w14:paraId="38FB932A" w14:textId="77777777" w:rsidR="0096791B" w:rsidRPr="00CC459D" w:rsidRDefault="001E6E30" w:rsidP="001E6E30">
            <w:pPr>
              <w:spacing w:line="360" w:lineRule="auto"/>
              <w:jc w:val="both"/>
              <w:rPr>
                <w:rFonts w:ascii="Times New Roman" w:hAnsi="Times New Roman"/>
                <w:b/>
                <w:sz w:val="24"/>
                <w:szCs w:val="24"/>
              </w:rPr>
            </w:pPr>
            <w:r w:rsidRPr="001E6E30">
              <w:rPr>
                <w:rFonts w:ascii="Times New Roman" w:hAnsi="Times New Roman"/>
                <w:sz w:val="24"/>
                <w:szCs w:val="24"/>
              </w:rPr>
              <w:t xml:space="preserve">Apply the different data structures methodologies in their programming as part of the problem-solving process. </w:t>
            </w:r>
          </w:p>
        </w:tc>
      </w:tr>
      <w:tr w:rsidR="006506C8" w:rsidRPr="00491966" w14:paraId="78DA9C9B" w14:textId="77777777" w:rsidTr="001E6E30">
        <w:trPr>
          <w:trHeight w:val="117"/>
          <w:jc w:val="center"/>
        </w:trPr>
        <w:tc>
          <w:tcPr>
            <w:tcW w:w="816" w:type="dxa"/>
          </w:tcPr>
          <w:p w14:paraId="6F3FC4DD" w14:textId="77777777" w:rsidR="006506C8" w:rsidRPr="00CC459D" w:rsidRDefault="001E6E30" w:rsidP="0096791B">
            <w:pPr>
              <w:pStyle w:val="Header"/>
              <w:spacing w:before="60" w:after="60"/>
              <w:rPr>
                <w:rFonts w:ascii="Times New Roman" w:hAnsi="Times New Roman"/>
                <w:sz w:val="24"/>
                <w:szCs w:val="24"/>
              </w:rPr>
            </w:pPr>
            <w:r>
              <w:rPr>
                <w:rFonts w:ascii="Times New Roman" w:hAnsi="Times New Roman"/>
                <w:sz w:val="24"/>
                <w:szCs w:val="24"/>
              </w:rPr>
              <w:t>C</w:t>
            </w:r>
            <w:r w:rsidR="006506C8">
              <w:rPr>
                <w:rFonts w:ascii="Times New Roman" w:hAnsi="Times New Roman"/>
                <w:sz w:val="24"/>
                <w:szCs w:val="24"/>
              </w:rPr>
              <w:t>LO3</w:t>
            </w:r>
          </w:p>
        </w:tc>
        <w:tc>
          <w:tcPr>
            <w:tcW w:w="8465" w:type="dxa"/>
          </w:tcPr>
          <w:p w14:paraId="7C703CD4" w14:textId="77777777" w:rsidR="006506C8" w:rsidRDefault="001E6E30" w:rsidP="001E6E30">
            <w:pPr>
              <w:spacing w:line="360" w:lineRule="auto"/>
              <w:jc w:val="both"/>
              <w:rPr>
                <w:rFonts w:ascii="Times New Roman" w:hAnsi="Times New Roman"/>
                <w:sz w:val="24"/>
                <w:szCs w:val="24"/>
              </w:rPr>
            </w:pPr>
            <w:r w:rsidRPr="001E6E30">
              <w:rPr>
                <w:rFonts w:ascii="Times New Roman" w:hAnsi="Times New Roman"/>
                <w:sz w:val="24"/>
                <w:szCs w:val="24"/>
              </w:rPr>
              <w:t xml:space="preserve">Write program to demonstrate data structures application </w:t>
            </w:r>
          </w:p>
        </w:tc>
      </w:tr>
    </w:tbl>
    <w:p w14:paraId="75B6CF6E" w14:textId="77777777" w:rsidR="009A53E2" w:rsidRPr="00491966" w:rsidRDefault="009A53E2" w:rsidP="009A53E2">
      <w:pPr>
        <w:pStyle w:val="Heading1"/>
        <w:shd w:val="clear" w:color="auto" w:fill="E0E0E0"/>
        <w:jc w:val="both"/>
        <w:rPr>
          <w:rFonts w:ascii="Times New Roman" w:hAnsi="Times New Roman"/>
          <w:b/>
          <w:bCs/>
          <w:spacing w:val="0"/>
          <w:sz w:val="24"/>
          <w:lang w:val="en-MY"/>
        </w:rPr>
      </w:pPr>
      <w:r w:rsidRPr="00491966">
        <w:rPr>
          <w:rFonts w:ascii="Times New Roman" w:hAnsi="Times New Roman"/>
          <w:b/>
          <w:bCs/>
          <w:spacing w:val="0"/>
          <w:sz w:val="24"/>
          <w:lang w:val="en-MY"/>
        </w:rPr>
        <w:t>Assignment Instruction</w:t>
      </w:r>
    </w:p>
    <w:p w14:paraId="0140A92C" w14:textId="77777777" w:rsidR="006A2A03" w:rsidRPr="003A04D9" w:rsidRDefault="00F805A4" w:rsidP="009A53E2">
      <w:pPr>
        <w:spacing w:line="360" w:lineRule="auto"/>
        <w:jc w:val="both"/>
        <w:rPr>
          <w:rFonts w:ascii="Times New Roman" w:hAnsi="Times New Roman"/>
          <w:sz w:val="24"/>
          <w:szCs w:val="24"/>
        </w:rPr>
      </w:pPr>
      <w:r w:rsidRPr="003A04D9">
        <w:rPr>
          <w:rFonts w:ascii="Times New Roman" w:hAnsi="Times New Roman"/>
          <w:sz w:val="24"/>
          <w:szCs w:val="24"/>
        </w:rPr>
        <w:t xml:space="preserve">The </w:t>
      </w:r>
      <w:r w:rsidR="003A675C" w:rsidRPr="003A04D9">
        <w:rPr>
          <w:rFonts w:ascii="Times New Roman" w:hAnsi="Times New Roman"/>
          <w:sz w:val="24"/>
          <w:szCs w:val="24"/>
        </w:rPr>
        <w:t>purpose</w:t>
      </w:r>
      <w:r w:rsidRPr="003A04D9">
        <w:rPr>
          <w:rFonts w:ascii="Times New Roman" w:hAnsi="Times New Roman"/>
          <w:sz w:val="24"/>
          <w:szCs w:val="24"/>
        </w:rPr>
        <w:t xml:space="preserve"> of this assignment is to </w:t>
      </w:r>
      <w:r w:rsidR="003A675C" w:rsidRPr="003A04D9">
        <w:rPr>
          <w:rFonts w:ascii="Times New Roman" w:hAnsi="Times New Roman"/>
          <w:sz w:val="24"/>
          <w:szCs w:val="24"/>
        </w:rPr>
        <w:t>examine</w:t>
      </w:r>
      <w:r w:rsidR="00D72882" w:rsidRPr="003A04D9">
        <w:rPr>
          <w:rFonts w:ascii="Times New Roman" w:hAnsi="Times New Roman"/>
          <w:sz w:val="24"/>
          <w:szCs w:val="24"/>
        </w:rPr>
        <w:t xml:space="preserve"> your</w:t>
      </w:r>
      <w:r w:rsidR="00930DA5">
        <w:rPr>
          <w:rFonts w:ascii="Times New Roman" w:hAnsi="Times New Roman"/>
          <w:sz w:val="24"/>
          <w:szCs w:val="24"/>
        </w:rPr>
        <w:t xml:space="preserve"> ability using</w:t>
      </w:r>
      <w:r w:rsidR="00D72882" w:rsidRPr="003A04D9">
        <w:rPr>
          <w:rFonts w:ascii="Times New Roman" w:hAnsi="Times New Roman"/>
          <w:sz w:val="24"/>
          <w:szCs w:val="24"/>
        </w:rPr>
        <w:t xml:space="preserve"> </w:t>
      </w:r>
      <w:r w:rsidR="003A04D9" w:rsidRPr="003A04D9">
        <w:rPr>
          <w:rFonts w:ascii="Times New Roman" w:hAnsi="Times New Roman"/>
          <w:sz w:val="24"/>
          <w:szCs w:val="24"/>
        </w:rPr>
        <w:t xml:space="preserve">knowledge on </w:t>
      </w:r>
      <w:r w:rsidR="000412D9">
        <w:rPr>
          <w:rFonts w:ascii="Times New Roman" w:hAnsi="Times New Roman"/>
          <w:sz w:val="24"/>
          <w:szCs w:val="24"/>
        </w:rPr>
        <w:t>writing program.</w:t>
      </w:r>
      <w:r w:rsidR="00FA17D9">
        <w:rPr>
          <w:rFonts w:ascii="Times New Roman" w:hAnsi="Times New Roman"/>
          <w:sz w:val="24"/>
          <w:szCs w:val="24"/>
        </w:rPr>
        <w:t xml:space="preserve"> </w:t>
      </w:r>
      <w:r w:rsidR="00CA7FF7" w:rsidRPr="003A04D9">
        <w:rPr>
          <w:rFonts w:ascii="Times New Roman" w:hAnsi="Times New Roman"/>
          <w:sz w:val="24"/>
          <w:szCs w:val="24"/>
        </w:rPr>
        <w:t>Students are required to complete</w:t>
      </w:r>
      <w:r w:rsidR="00AD75A6" w:rsidRPr="003A04D9">
        <w:rPr>
          <w:rFonts w:ascii="Times New Roman" w:hAnsi="Times New Roman"/>
          <w:sz w:val="24"/>
          <w:szCs w:val="24"/>
        </w:rPr>
        <w:t xml:space="preserve"> th</w:t>
      </w:r>
      <w:r w:rsidR="003A675C" w:rsidRPr="003A04D9">
        <w:rPr>
          <w:rFonts w:ascii="Times New Roman" w:hAnsi="Times New Roman"/>
          <w:sz w:val="24"/>
          <w:szCs w:val="24"/>
        </w:rPr>
        <w:t>e</w:t>
      </w:r>
      <w:r w:rsidR="00AD75A6" w:rsidRPr="003A04D9">
        <w:rPr>
          <w:rFonts w:ascii="Times New Roman" w:hAnsi="Times New Roman"/>
          <w:sz w:val="24"/>
          <w:szCs w:val="24"/>
        </w:rPr>
        <w:t xml:space="preserve"> </w:t>
      </w:r>
      <w:r w:rsidR="006E50B6" w:rsidRPr="003A04D9">
        <w:rPr>
          <w:rFonts w:ascii="Times New Roman" w:hAnsi="Times New Roman"/>
          <w:sz w:val="24"/>
          <w:szCs w:val="24"/>
        </w:rPr>
        <w:t xml:space="preserve">assignment </w:t>
      </w:r>
      <w:r w:rsidR="006A2A03" w:rsidRPr="003A04D9">
        <w:rPr>
          <w:rFonts w:ascii="Times New Roman" w:hAnsi="Times New Roman"/>
          <w:sz w:val="24"/>
          <w:szCs w:val="24"/>
        </w:rPr>
        <w:t xml:space="preserve">in a group of </w:t>
      </w:r>
      <w:r w:rsidR="00B027F2" w:rsidRPr="003A04D9">
        <w:rPr>
          <w:rFonts w:ascii="Times New Roman" w:hAnsi="Times New Roman"/>
          <w:b/>
          <w:sz w:val="24"/>
          <w:szCs w:val="24"/>
        </w:rPr>
        <w:t>MAXIMUM</w:t>
      </w:r>
      <w:r w:rsidR="002D6E3B" w:rsidRPr="003A04D9">
        <w:rPr>
          <w:rFonts w:ascii="Times New Roman" w:hAnsi="Times New Roman"/>
          <w:b/>
          <w:sz w:val="24"/>
          <w:szCs w:val="24"/>
        </w:rPr>
        <w:t xml:space="preserve"> </w:t>
      </w:r>
      <w:r w:rsidR="00524D52">
        <w:rPr>
          <w:rFonts w:ascii="Times New Roman" w:hAnsi="Times New Roman"/>
          <w:b/>
          <w:sz w:val="24"/>
          <w:szCs w:val="24"/>
        </w:rPr>
        <w:t>3</w:t>
      </w:r>
      <w:r w:rsidR="006A2A03" w:rsidRPr="003A04D9">
        <w:rPr>
          <w:rFonts w:ascii="Times New Roman" w:hAnsi="Times New Roman"/>
          <w:b/>
          <w:sz w:val="24"/>
          <w:szCs w:val="24"/>
        </w:rPr>
        <w:t xml:space="preserve"> MEMBERS</w:t>
      </w:r>
      <w:r w:rsidR="006A2A03" w:rsidRPr="003A04D9">
        <w:rPr>
          <w:rFonts w:ascii="Times New Roman" w:hAnsi="Times New Roman"/>
          <w:sz w:val="24"/>
          <w:szCs w:val="24"/>
        </w:rPr>
        <w:t>.</w:t>
      </w:r>
    </w:p>
    <w:p w14:paraId="28A6BA5A" w14:textId="77777777" w:rsidR="006A2A03" w:rsidRPr="00491966" w:rsidRDefault="006A2A03" w:rsidP="009A53E2">
      <w:pPr>
        <w:spacing w:line="360" w:lineRule="auto"/>
        <w:jc w:val="both"/>
        <w:rPr>
          <w:rFonts w:ascii="Times New Roman" w:hAnsi="Times New Roman"/>
          <w:sz w:val="24"/>
          <w:szCs w:val="24"/>
        </w:rPr>
      </w:pPr>
      <w:r w:rsidRPr="004D3329">
        <w:rPr>
          <w:rFonts w:ascii="Times New Roman" w:hAnsi="Times New Roman"/>
          <w:sz w:val="24"/>
          <w:szCs w:val="24"/>
        </w:rPr>
        <w:t xml:space="preserve">Each member will take responsibility </w:t>
      </w:r>
      <w:r w:rsidR="00FD7664" w:rsidRPr="004D3329">
        <w:rPr>
          <w:rFonts w:ascii="Times New Roman" w:hAnsi="Times New Roman"/>
          <w:sz w:val="24"/>
          <w:szCs w:val="24"/>
        </w:rPr>
        <w:t>for ALL</w:t>
      </w:r>
      <w:r w:rsidRPr="004D3329">
        <w:rPr>
          <w:rFonts w:ascii="Times New Roman" w:hAnsi="Times New Roman"/>
          <w:sz w:val="24"/>
          <w:szCs w:val="24"/>
        </w:rPr>
        <w:t xml:space="preserve"> </w:t>
      </w:r>
      <w:r w:rsidR="002437FE" w:rsidRPr="004D3329">
        <w:rPr>
          <w:rFonts w:ascii="Times New Roman" w:hAnsi="Times New Roman"/>
          <w:sz w:val="24"/>
          <w:szCs w:val="24"/>
        </w:rPr>
        <w:t>requirements</w:t>
      </w:r>
      <w:r w:rsidR="003A04D9">
        <w:rPr>
          <w:rFonts w:ascii="Times New Roman" w:hAnsi="Times New Roman"/>
          <w:sz w:val="24"/>
          <w:szCs w:val="24"/>
        </w:rPr>
        <w:t xml:space="preserve"> </w:t>
      </w:r>
      <w:r w:rsidRPr="004D3329">
        <w:rPr>
          <w:rFonts w:ascii="Times New Roman" w:hAnsi="Times New Roman"/>
          <w:sz w:val="24"/>
          <w:szCs w:val="24"/>
        </w:rPr>
        <w:t>which should give the same loa</w:t>
      </w:r>
      <w:r w:rsidR="006F451C">
        <w:rPr>
          <w:rFonts w:ascii="Times New Roman" w:hAnsi="Times New Roman"/>
          <w:sz w:val="24"/>
          <w:szCs w:val="24"/>
        </w:rPr>
        <w:t>d of work as other members.</w:t>
      </w:r>
    </w:p>
    <w:p w14:paraId="1F47DF79" w14:textId="77777777" w:rsidR="009A53E2" w:rsidRPr="00491966" w:rsidRDefault="009A53E2" w:rsidP="009A53E2">
      <w:pPr>
        <w:pStyle w:val="Heading1"/>
        <w:shd w:val="clear" w:color="auto" w:fill="E0E0E0"/>
        <w:jc w:val="both"/>
        <w:rPr>
          <w:rFonts w:ascii="Times New Roman" w:hAnsi="Times New Roman"/>
          <w:b/>
          <w:bCs/>
          <w:spacing w:val="0"/>
          <w:sz w:val="24"/>
          <w:lang w:val="en-MY"/>
        </w:rPr>
      </w:pPr>
      <w:r w:rsidRPr="00491966">
        <w:rPr>
          <w:rFonts w:ascii="Times New Roman" w:hAnsi="Times New Roman"/>
          <w:b/>
          <w:bCs/>
          <w:spacing w:val="0"/>
          <w:sz w:val="24"/>
          <w:lang w:val="en-MY"/>
        </w:rPr>
        <w:t>Assignment Title</w:t>
      </w:r>
    </w:p>
    <w:p w14:paraId="2354DC98" w14:textId="77777777" w:rsidR="00DC2E61" w:rsidRPr="0030432C" w:rsidRDefault="00DC2E61" w:rsidP="00DC2E61">
      <w:pPr>
        <w:spacing w:after="0" w:line="360" w:lineRule="auto"/>
        <w:jc w:val="both"/>
        <w:rPr>
          <w:rFonts w:ascii="Times New Roman" w:hAnsi="Times New Roman"/>
          <w:bCs/>
          <w:sz w:val="24"/>
          <w:szCs w:val="24"/>
        </w:rPr>
      </w:pPr>
      <w:r>
        <w:rPr>
          <w:rFonts w:ascii="Times New Roman" w:hAnsi="Times New Roman"/>
          <w:bCs/>
          <w:sz w:val="24"/>
          <w:szCs w:val="24"/>
        </w:rPr>
        <w:t xml:space="preserve">You are required to complete the </w:t>
      </w:r>
      <w:r w:rsidRPr="0030432C">
        <w:rPr>
          <w:rFonts w:ascii="Times New Roman" w:hAnsi="Times New Roman"/>
          <w:b/>
          <w:sz w:val="24"/>
          <w:szCs w:val="24"/>
        </w:rPr>
        <w:t>TWO</w:t>
      </w:r>
      <w:r>
        <w:rPr>
          <w:rFonts w:ascii="Times New Roman" w:hAnsi="Times New Roman"/>
          <w:b/>
          <w:sz w:val="24"/>
          <w:szCs w:val="24"/>
        </w:rPr>
        <w:t xml:space="preserve"> (2)</w:t>
      </w:r>
      <w:r>
        <w:rPr>
          <w:rFonts w:ascii="Times New Roman" w:hAnsi="Times New Roman"/>
          <w:bCs/>
          <w:sz w:val="24"/>
          <w:szCs w:val="24"/>
        </w:rPr>
        <w:t xml:space="preserve"> questions below.</w:t>
      </w:r>
    </w:p>
    <w:p w14:paraId="099F74D2" w14:textId="77777777" w:rsidR="00DC2E61" w:rsidRDefault="00DC2E61" w:rsidP="00DC2E61">
      <w:pPr>
        <w:spacing w:after="0" w:line="360" w:lineRule="auto"/>
        <w:jc w:val="both"/>
        <w:rPr>
          <w:rFonts w:ascii="Times New Roman" w:hAnsi="Times New Roman"/>
          <w:b/>
          <w:sz w:val="24"/>
          <w:szCs w:val="24"/>
          <w:u w:val="single"/>
        </w:rPr>
      </w:pPr>
    </w:p>
    <w:p w14:paraId="455163F5" w14:textId="77777777" w:rsidR="00DC2E61" w:rsidRPr="0087037C" w:rsidRDefault="00DC2E61" w:rsidP="00DC2E61">
      <w:pPr>
        <w:spacing w:line="360" w:lineRule="auto"/>
        <w:jc w:val="both"/>
        <w:rPr>
          <w:rFonts w:ascii="Times New Roman" w:hAnsi="Times New Roman" w:cs="Palatino-Roman"/>
          <w:b/>
          <w:bCs/>
          <w:sz w:val="24"/>
          <w:szCs w:val="18"/>
          <w:lang w:val="en-US"/>
        </w:rPr>
      </w:pPr>
      <w:r w:rsidRPr="0087037C">
        <w:rPr>
          <w:rFonts w:ascii="Times New Roman" w:hAnsi="Times New Roman" w:cs="Palatino-Roman"/>
          <w:b/>
          <w:bCs/>
          <w:sz w:val="24"/>
          <w:szCs w:val="18"/>
          <w:lang w:val="en-US"/>
        </w:rPr>
        <w:t>QUESTION 1 (50%)</w:t>
      </w:r>
    </w:p>
    <w:p w14:paraId="5E749105" w14:textId="77777777" w:rsidR="00DC2E61" w:rsidRDefault="00DC2E61" w:rsidP="00DC2E61">
      <w:p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You are about to develop a simple Pokémon hunter journal application to keep track of the Pokémon hunter names, Pokémon’s stored, and Pokémon stops visited. Your program should be able to handle an unlimited entry by using array data structure.</w:t>
      </w:r>
    </w:p>
    <w:p w14:paraId="38EC5B43" w14:textId="77777777" w:rsidR="00DC2E61" w:rsidRDefault="00DC2E61" w:rsidP="00DC2E61">
      <w:pPr>
        <w:spacing w:after="0" w:line="360" w:lineRule="auto"/>
        <w:jc w:val="both"/>
        <w:rPr>
          <w:rFonts w:ascii="Times New Roman" w:hAnsi="Times New Roman" w:cs="Palatino-Roman"/>
          <w:sz w:val="24"/>
          <w:szCs w:val="18"/>
          <w:lang w:val="en-US"/>
        </w:rPr>
      </w:pPr>
    </w:p>
    <w:p w14:paraId="5E75E923" w14:textId="77777777" w:rsidR="00DC2E61" w:rsidRPr="001C144F" w:rsidRDefault="00DC2E61" w:rsidP="00DC2E61">
      <w:pPr>
        <w:spacing w:after="0" w:line="360" w:lineRule="auto"/>
        <w:jc w:val="both"/>
        <w:rPr>
          <w:rFonts w:ascii="Times New Roman" w:hAnsi="Times New Roman" w:cs="Palatino-Roman"/>
          <w:b/>
          <w:bCs/>
          <w:sz w:val="24"/>
          <w:szCs w:val="18"/>
          <w:lang w:val="en-US"/>
        </w:rPr>
      </w:pPr>
      <w:r w:rsidRPr="001C144F">
        <w:rPr>
          <w:rFonts w:ascii="Times New Roman" w:hAnsi="Times New Roman" w:cs="Palatino-Roman"/>
          <w:b/>
          <w:bCs/>
          <w:sz w:val="24"/>
          <w:szCs w:val="18"/>
          <w:lang w:val="en-US"/>
        </w:rPr>
        <w:t>You may use different classes/structure to represent the record details:</w:t>
      </w:r>
    </w:p>
    <w:p w14:paraId="6C7DCEB6" w14:textId="77777777" w:rsidR="00DC2E61" w:rsidRDefault="00DC2E61" w:rsidP="003406D6">
      <w:pPr>
        <w:numPr>
          <w:ilvl w:val="0"/>
          <w:numId w:val="2"/>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Pokémon (store Pokémon Name, Pokémon Type [Normal, Ground, Fire, Fighting, Water, Grass, Rock, Electric, Bug, Physic Poison, Dragon]), CP total, Data Caught, height and weight)</w:t>
      </w:r>
    </w:p>
    <w:p w14:paraId="317004A5" w14:textId="77777777" w:rsidR="00DC2E61" w:rsidRDefault="00DC2E61" w:rsidP="003406D6">
      <w:pPr>
        <w:numPr>
          <w:ilvl w:val="0"/>
          <w:numId w:val="2"/>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Pokémon Hunter (First Name, last Name, Player Level, Gender and Team Type [None, Mystic, or Instinct])</w:t>
      </w:r>
    </w:p>
    <w:p w14:paraId="316EF067" w14:textId="77777777" w:rsidR="00DC2E61" w:rsidRDefault="00DC2E61" w:rsidP="003406D6">
      <w:pPr>
        <w:numPr>
          <w:ilvl w:val="0"/>
          <w:numId w:val="2"/>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Visited Pokémon stops (Date, Time and Items Received)</w:t>
      </w:r>
    </w:p>
    <w:p w14:paraId="08097DAE" w14:textId="77777777" w:rsidR="00DC2E61" w:rsidRDefault="00DC2E61" w:rsidP="003406D6">
      <w:pPr>
        <w:numPr>
          <w:ilvl w:val="0"/>
          <w:numId w:val="2"/>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Raid (Date, Time and Venue)</w:t>
      </w:r>
    </w:p>
    <w:p w14:paraId="6F274304" w14:textId="77777777" w:rsidR="00DC2E61" w:rsidRDefault="00DC2E61" w:rsidP="00DC2E61">
      <w:pPr>
        <w:spacing w:after="0" w:line="360" w:lineRule="auto"/>
        <w:ind w:left="720"/>
        <w:jc w:val="both"/>
        <w:rPr>
          <w:rFonts w:ascii="Times New Roman" w:hAnsi="Times New Roman" w:cs="Palatino-Roman"/>
          <w:sz w:val="24"/>
          <w:szCs w:val="18"/>
          <w:lang w:val="en-US"/>
        </w:rPr>
      </w:pPr>
    </w:p>
    <w:p w14:paraId="5042E33E" w14:textId="77777777" w:rsidR="00EA721D" w:rsidRDefault="00EA721D" w:rsidP="00DC2E61">
      <w:pPr>
        <w:spacing w:after="0" w:line="360" w:lineRule="auto"/>
        <w:ind w:left="720"/>
        <w:jc w:val="both"/>
        <w:rPr>
          <w:rFonts w:ascii="Times New Roman" w:hAnsi="Times New Roman" w:cs="Palatino-Roman"/>
          <w:sz w:val="24"/>
          <w:szCs w:val="18"/>
          <w:lang w:val="en-US"/>
        </w:rPr>
      </w:pPr>
    </w:p>
    <w:p w14:paraId="3114A5DB" w14:textId="77777777" w:rsidR="00EA721D" w:rsidRDefault="00EA721D" w:rsidP="00DC2E61">
      <w:pPr>
        <w:spacing w:after="0" w:line="360" w:lineRule="auto"/>
        <w:ind w:left="720"/>
        <w:jc w:val="both"/>
        <w:rPr>
          <w:rFonts w:ascii="Times New Roman" w:hAnsi="Times New Roman" w:cs="Palatino-Roman"/>
          <w:sz w:val="24"/>
          <w:szCs w:val="18"/>
          <w:lang w:val="en-US"/>
        </w:rPr>
      </w:pPr>
    </w:p>
    <w:p w14:paraId="002B7E5B" w14:textId="20D86573" w:rsidR="00DC2E61" w:rsidRPr="008A2019" w:rsidRDefault="00DC2E61" w:rsidP="00DC2E61">
      <w:pPr>
        <w:spacing w:after="0" w:line="360" w:lineRule="auto"/>
        <w:jc w:val="both"/>
        <w:rPr>
          <w:rFonts w:ascii="Times New Roman" w:hAnsi="Times New Roman" w:cs="Palatino-Roman"/>
          <w:b/>
          <w:bCs/>
          <w:sz w:val="24"/>
          <w:szCs w:val="18"/>
          <w:lang w:val="en-US"/>
        </w:rPr>
      </w:pPr>
      <w:r w:rsidRPr="008A2019">
        <w:rPr>
          <w:rFonts w:ascii="Times New Roman" w:hAnsi="Times New Roman" w:cs="Palatino-Roman"/>
          <w:b/>
          <w:bCs/>
          <w:sz w:val="24"/>
          <w:szCs w:val="18"/>
          <w:lang w:val="en-US"/>
        </w:rPr>
        <w:lastRenderedPageBreak/>
        <w:t>The program should perform the following operations:</w:t>
      </w:r>
    </w:p>
    <w:p w14:paraId="1F9B1A97" w14:textId="34288BDC"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Load the data into the Pokémon journal from a memory/disk.</w:t>
      </w:r>
    </w:p>
    <w:p w14:paraId="1C57C8CF" w14:textId="77777777"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Search for a Pokémon hunter by last name or team type.</w:t>
      </w:r>
    </w:p>
    <w:p w14:paraId="6EBF66AB" w14:textId="77777777"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Print or display the list of Pokémon’s caught by a Pokémon hunter based on either by CP total, Pokémon type or recently caught Pokémon.</w:t>
      </w:r>
    </w:p>
    <w:p w14:paraId="3FD2942C" w14:textId="77777777"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Print or display the list of Pokémon hunters whose at which player level, team type or gender.</w:t>
      </w:r>
    </w:p>
    <w:p w14:paraId="0C8B451D" w14:textId="77777777"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Add a new entry of Pokémon’s caught, Pokémon hunter, raid or Pokémon stops visited from the journals.</w:t>
      </w:r>
    </w:p>
    <w:p w14:paraId="55E716F1" w14:textId="77777777" w:rsidR="00DC2E61"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Delete existing entry of Pokémon’s caught, Pokémon hunter, raid or Pokémon stops visited from the journal.</w:t>
      </w:r>
    </w:p>
    <w:p w14:paraId="1D67F83D" w14:textId="77777777" w:rsidR="00DC2E61" w:rsidRPr="0087037C" w:rsidRDefault="00DC2E61" w:rsidP="003406D6">
      <w:pPr>
        <w:numPr>
          <w:ilvl w:val="0"/>
          <w:numId w:val="3"/>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Allow the user to save the data of Pokémon’s caught, raid, Pokémon hunter or Pokémon stops visited in the journal.</w:t>
      </w:r>
    </w:p>
    <w:p w14:paraId="38AB0A16" w14:textId="77777777" w:rsidR="00DC2E61" w:rsidRDefault="00DC2E61" w:rsidP="00DC2E61">
      <w:pPr>
        <w:spacing w:after="0" w:line="360" w:lineRule="auto"/>
        <w:jc w:val="both"/>
        <w:rPr>
          <w:rFonts w:ascii="Times New Roman" w:hAnsi="Times New Roman" w:cs="Palatino-Roman"/>
          <w:b/>
          <w:bCs/>
          <w:sz w:val="24"/>
          <w:szCs w:val="18"/>
          <w:lang w:val="en-US"/>
        </w:rPr>
      </w:pPr>
    </w:p>
    <w:p w14:paraId="14AEC43D" w14:textId="77777777" w:rsidR="00DC2E61" w:rsidRDefault="00DC2E61" w:rsidP="00DC2E61">
      <w:pPr>
        <w:spacing w:line="360" w:lineRule="auto"/>
        <w:jc w:val="both"/>
        <w:rPr>
          <w:rFonts w:ascii="Times New Roman" w:hAnsi="Times New Roman" w:cs="Palatino-Roman"/>
          <w:b/>
          <w:bCs/>
          <w:sz w:val="24"/>
          <w:szCs w:val="18"/>
          <w:lang w:val="en-US"/>
        </w:rPr>
      </w:pPr>
      <w:r w:rsidRPr="0087037C">
        <w:rPr>
          <w:rFonts w:ascii="Times New Roman" w:hAnsi="Times New Roman" w:cs="Palatino-Roman"/>
          <w:b/>
          <w:bCs/>
          <w:sz w:val="24"/>
          <w:szCs w:val="18"/>
          <w:lang w:val="en-US"/>
        </w:rPr>
        <w:t>QUESTION 2 (50%)</w:t>
      </w:r>
    </w:p>
    <w:p w14:paraId="0FAB0E43" w14:textId="77777777" w:rsidR="00DC2E61" w:rsidRDefault="00DC2E61" w:rsidP="00DC2E61">
      <w:p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 xml:space="preserve">You are about to write a </w:t>
      </w:r>
      <w:r w:rsidRPr="004755A5">
        <w:rPr>
          <w:rFonts w:ascii="Times New Roman" w:hAnsi="Times New Roman" w:cs="Palatino-Roman"/>
          <w:b/>
          <w:sz w:val="24"/>
          <w:szCs w:val="18"/>
          <w:lang w:val="en-US"/>
        </w:rPr>
        <w:t>STACK</w:t>
      </w:r>
      <w:r>
        <w:rPr>
          <w:rFonts w:ascii="Times New Roman" w:hAnsi="Times New Roman" w:cs="Palatino-Roman"/>
          <w:b/>
          <w:sz w:val="24"/>
          <w:szCs w:val="18"/>
          <w:lang w:val="en-US"/>
        </w:rPr>
        <w:t xml:space="preserve"> (LIFO) or QUEUE (FIFO)</w:t>
      </w:r>
      <w:r>
        <w:rPr>
          <w:rFonts w:ascii="Times New Roman" w:hAnsi="Times New Roman" w:cs="Palatino-Roman"/>
          <w:sz w:val="24"/>
          <w:szCs w:val="18"/>
          <w:lang w:val="en-US"/>
        </w:rPr>
        <w:t xml:space="preserve"> program using </w:t>
      </w:r>
      <w:r w:rsidRPr="004755A5">
        <w:rPr>
          <w:rFonts w:ascii="Times New Roman" w:hAnsi="Times New Roman" w:cs="Palatino-Roman"/>
          <w:b/>
          <w:sz w:val="24"/>
          <w:szCs w:val="18"/>
          <w:lang w:val="en-US"/>
        </w:rPr>
        <w:t>linked list</w:t>
      </w:r>
      <w:r>
        <w:rPr>
          <w:rFonts w:ascii="Times New Roman" w:hAnsi="Times New Roman" w:cs="Palatino-Roman"/>
          <w:sz w:val="24"/>
          <w:szCs w:val="18"/>
          <w:lang w:val="en-US"/>
        </w:rPr>
        <w:t>. You are required to come out with a scenario that using stack or queue and linked list. It could be a simple game or any applications.</w:t>
      </w:r>
    </w:p>
    <w:p w14:paraId="304ED95D" w14:textId="77777777" w:rsidR="00DC2E61" w:rsidRDefault="00DC2E61" w:rsidP="00DC2E61">
      <w:pPr>
        <w:spacing w:after="0" w:line="360" w:lineRule="auto"/>
        <w:jc w:val="both"/>
        <w:rPr>
          <w:rFonts w:ascii="Times New Roman" w:hAnsi="Times New Roman" w:cs="Palatino-Roman"/>
          <w:sz w:val="24"/>
          <w:szCs w:val="18"/>
          <w:lang w:val="en-US"/>
        </w:rPr>
      </w:pPr>
    </w:p>
    <w:p w14:paraId="5BF58107" w14:textId="77777777" w:rsidR="00DC2E61" w:rsidRPr="00ED2F9D" w:rsidRDefault="00DC2E61" w:rsidP="00DC2E61">
      <w:pPr>
        <w:spacing w:after="0" w:line="360" w:lineRule="auto"/>
        <w:jc w:val="both"/>
        <w:rPr>
          <w:rFonts w:ascii="Times New Roman" w:hAnsi="Times New Roman" w:cs="Palatino-Roman"/>
          <w:b/>
          <w:sz w:val="24"/>
          <w:szCs w:val="18"/>
          <w:lang w:val="en-US"/>
        </w:rPr>
      </w:pPr>
      <w:r>
        <w:rPr>
          <w:rFonts w:ascii="Times New Roman" w:hAnsi="Times New Roman" w:cs="Palatino-Roman"/>
          <w:b/>
          <w:sz w:val="24"/>
          <w:szCs w:val="18"/>
          <w:lang w:val="en-US"/>
        </w:rPr>
        <w:t>The program should include the following operations:</w:t>
      </w:r>
    </w:p>
    <w:p w14:paraId="7463C4E1" w14:textId="77777777" w:rsidR="00DC2E61" w:rsidRDefault="00DC2E61" w:rsidP="003406D6">
      <w:pPr>
        <w:numPr>
          <w:ilvl w:val="0"/>
          <w:numId w:val="1"/>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 xml:space="preserve">You are required to include </w:t>
      </w:r>
      <w:r w:rsidRPr="00ED2F9D">
        <w:rPr>
          <w:rFonts w:ascii="Times New Roman" w:hAnsi="Times New Roman" w:cs="Palatino-Roman"/>
          <w:b/>
          <w:sz w:val="24"/>
          <w:szCs w:val="18"/>
          <w:lang w:val="en-US"/>
        </w:rPr>
        <w:t>PUSH</w:t>
      </w:r>
      <w:r>
        <w:rPr>
          <w:rFonts w:ascii="Times New Roman" w:hAnsi="Times New Roman" w:cs="Palatino-Roman"/>
          <w:sz w:val="24"/>
          <w:szCs w:val="18"/>
          <w:lang w:val="en-US"/>
        </w:rPr>
        <w:t xml:space="preserve"> and </w:t>
      </w:r>
      <w:r w:rsidRPr="00ED2F9D">
        <w:rPr>
          <w:rFonts w:ascii="Times New Roman" w:hAnsi="Times New Roman" w:cs="Palatino-Roman"/>
          <w:b/>
          <w:sz w:val="24"/>
          <w:szCs w:val="18"/>
          <w:lang w:val="en-US"/>
        </w:rPr>
        <w:t>POP</w:t>
      </w:r>
      <w:r>
        <w:rPr>
          <w:rFonts w:ascii="Times New Roman" w:hAnsi="Times New Roman" w:cs="Palatino-Roman"/>
          <w:sz w:val="24"/>
          <w:szCs w:val="18"/>
          <w:lang w:val="en-US"/>
        </w:rPr>
        <w:t xml:space="preserve"> or </w:t>
      </w:r>
      <w:r w:rsidRPr="00CB0248">
        <w:rPr>
          <w:rFonts w:ascii="Times New Roman" w:hAnsi="Times New Roman" w:cs="Palatino-Roman"/>
          <w:b/>
          <w:sz w:val="24"/>
          <w:szCs w:val="18"/>
          <w:lang w:val="en-US"/>
        </w:rPr>
        <w:t>APPEND</w:t>
      </w:r>
      <w:r>
        <w:rPr>
          <w:rFonts w:ascii="Times New Roman" w:hAnsi="Times New Roman" w:cs="Palatino-Roman"/>
          <w:sz w:val="24"/>
          <w:szCs w:val="18"/>
          <w:lang w:val="en-US"/>
        </w:rPr>
        <w:t xml:space="preserve"> and </w:t>
      </w:r>
      <w:r w:rsidRPr="00CB0248">
        <w:rPr>
          <w:rFonts w:ascii="Times New Roman" w:hAnsi="Times New Roman" w:cs="Palatino-Roman"/>
          <w:b/>
          <w:sz w:val="24"/>
          <w:szCs w:val="18"/>
          <w:lang w:val="en-US"/>
        </w:rPr>
        <w:t>SERVE</w:t>
      </w:r>
      <w:r>
        <w:rPr>
          <w:rFonts w:ascii="Times New Roman" w:hAnsi="Times New Roman" w:cs="Palatino-Roman"/>
          <w:sz w:val="24"/>
          <w:szCs w:val="18"/>
          <w:lang w:val="en-US"/>
        </w:rPr>
        <w:t xml:space="preserve"> operations.</w:t>
      </w:r>
    </w:p>
    <w:p w14:paraId="3284D5B0" w14:textId="512A2C03" w:rsidR="00DC2E61" w:rsidRDefault="00DC2E61" w:rsidP="003406D6">
      <w:pPr>
        <w:numPr>
          <w:ilvl w:val="0"/>
          <w:numId w:val="1"/>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 xml:space="preserve">Provide at least </w:t>
      </w:r>
      <w:r w:rsidRPr="00ED2F9D">
        <w:rPr>
          <w:rFonts w:ascii="Times New Roman" w:hAnsi="Times New Roman" w:cs="Palatino-Roman"/>
          <w:b/>
          <w:sz w:val="24"/>
          <w:szCs w:val="18"/>
          <w:lang w:val="en-US"/>
        </w:rPr>
        <w:t>TWO (2)</w:t>
      </w:r>
      <w:r>
        <w:rPr>
          <w:rFonts w:ascii="Times New Roman" w:hAnsi="Times New Roman" w:cs="Palatino-Roman"/>
          <w:sz w:val="24"/>
          <w:szCs w:val="18"/>
          <w:lang w:val="en-US"/>
        </w:rPr>
        <w:t xml:space="preserve"> test cases with sample screenshots.</w:t>
      </w:r>
    </w:p>
    <w:p w14:paraId="59E73F90" w14:textId="6C5D301D" w:rsidR="000368DF" w:rsidRDefault="000368DF" w:rsidP="000368DF">
      <w:pPr>
        <w:spacing w:after="0" w:line="360" w:lineRule="auto"/>
        <w:ind w:left="720"/>
        <w:jc w:val="both"/>
        <w:rPr>
          <w:rFonts w:ascii="Times New Roman" w:hAnsi="Times New Roman" w:cs="Palatino-Roman"/>
          <w:sz w:val="24"/>
          <w:szCs w:val="18"/>
          <w:lang w:val="en-US"/>
        </w:rPr>
      </w:pPr>
    </w:p>
    <w:p w14:paraId="2D0694C9" w14:textId="5F4DBC0F" w:rsidR="002A7527" w:rsidRDefault="002A7527">
      <w:pPr>
        <w:spacing w:after="0" w:line="240" w:lineRule="auto"/>
        <w:rPr>
          <w:rFonts w:ascii="Times New Roman" w:hAnsi="Times New Roman"/>
          <w:b/>
          <w:bCs/>
          <w:sz w:val="24"/>
        </w:rPr>
      </w:pPr>
      <w:r w:rsidRPr="00491966">
        <w:rPr>
          <w:rFonts w:ascii="Times New Roman" w:hAnsi="Times New Roman"/>
          <w:b/>
          <w:bCs/>
          <w:sz w:val="24"/>
        </w:rPr>
        <w:br w:type="page"/>
      </w:r>
    </w:p>
    <w:p w14:paraId="443473E6" w14:textId="78E64DDF" w:rsidR="00024502" w:rsidRDefault="00024502">
      <w:pPr>
        <w:spacing w:after="0" w:line="240" w:lineRule="auto"/>
        <w:rPr>
          <w:rFonts w:ascii="Times New Roman" w:hAnsi="Times New Roman"/>
          <w:b/>
          <w:bCs/>
          <w:sz w:val="24"/>
        </w:rPr>
      </w:pPr>
      <w:r>
        <w:rPr>
          <w:rFonts w:ascii="Times New Roman" w:hAnsi="Times New Roman"/>
          <w:b/>
          <w:bCs/>
          <w:sz w:val="24"/>
        </w:rPr>
        <w:lastRenderedPageBreak/>
        <w:t>Screenshot 1</w:t>
      </w:r>
    </w:p>
    <w:p w14:paraId="15985EA8" w14:textId="0208EC92" w:rsidR="00024502" w:rsidRDefault="00024502">
      <w:pPr>
        <w:spacing w:after="0" w:line="240" w:lineRule="auto"/>
        <w:rPr>
          <w:rFonts w:ascii="Times New Roman" w:hAnsi="Times New Roman"/>
          <w:b/>
          <w:bCs/>
          <w:sz w:val="24"/>
        </w:rPr>
      </w:pPr>
      <w:r>
        <w:rPr>
          <w:rFonts w:ascii="Times New Roman" w:hAnsi="Times New Roman" w:cs="Palatino-Roman"/>
          <w:noProof/>
          <w:sz w:val="24"/>
          <w:szCs w:val="18"/>
          <w:lang w:val="en-US"/>
        </w:rPr>
        <w:drawing>
          <wp:anchor distT="0" distB="0" distL="114300" distR="114300" simplePos="0" relativeHeight="251658240" behindDoc="0" locked="0" layoutInCell="1" allowOverlap="1" wp14:anchorId="5B3B9345" wp14:editId="7A031605">
            <wp:simplePos x="0" y="0"/>
            <wp:positionH relativeFrom="column">
              <wp:posOffset>-43081</wp:posOffset>
            </wp:positionH>
            <wp:positionV relativeFrom="paragraph">
              <wp:posOffset>119868</wp:posOffset>
            </wp:positionV>
            <wp:extent cx="2523392" cy="37973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526303" cy="3801758"/>
                    </a:xfrm>
                    <a:prstGeom prst="rect">
                      <a:avLst/>
                    </a:prstGeom>
                  </pic:spPr>
                </pic:pic>
              </a:graphicData>
            </a:graphic>
            <wp14:sizeRelH relativeFrom="margin">
              <wp14:pctWidth>0</wp14:pctWidth>
            </wp14:sizeRelH>
            <wp14:sizeRelV relativeFrom="margin">
              <wp14:pctHeight>0</wp14:pctHeight>
            </wp14:sizeRelV>
          </wp:anchor>
        </w:drawing>
      </w:r>
    </w:p>
    <w:p w14:paraId="2E9FD311" w14:textId="2C84DA9D" w:rsidR="00024502" w:rsidRDefault="00024502">
      <w:pPr>
        <w:spacing w:after="0" w:line="240" w:lineRule="auto"/>
        <w:rPr>
          <w:rFonts w:ascii="Times New Roman" w:hAnsi="Times New Roman"/>
          <w:b/>
          <w:bCs/>
          <w:sz w:val="24"/>
        </w:rPr>
      </w:pPr>
    </w:p>
    <w:p w14:paraId="3F7D6A97" w14:textId="719F8C11" w:rsidR="00024502" w:rsidRDefault="00024502">
      <w:pPr>
        <w:spacing w:after="0" w:line="240" w:lineRule="auto"/>
        <w:rPr>
          <w:rFonts w:ascii="Times New Roman" w:hAnsi="Times New Roman"/>
          <w:b/>
          <w:bCs/>
          <w:sz w:val="24"/>
        </w:rPr>
      </w:pPr>
    </w:p>
    <w:p w14:paraId="43F1F28A" w14:textId="60FAB2DF" w:rsidR="00024502" w:rsidRDefault="00024502">
      <w:pPr>
        <w:spacing w:after="0" w:line="240" w:lineRule="auto"/>
        <w:rPr>
          <w:rFonts w:ascii="Times New Roman" w:hAnsi="Times New Roman"/>
          <w:b/>
          <w:bCs/>
          <w:sz w:val="24"/>
        </w:rPr>
      </w:pPr>
    </w:p>
    <w:p w14:paraId="7852E062" w14:textId="444E1C2F" w:rsidR="00024502" w:rsidRDefault="00024502">
      <w:pPr>
        <w:spacing w:after="0" w:line="240" w:lineRule="auto"/>
        <w:rPr>
          <w:rFonts w:ascii="Times New Roman" w:hAnsi="Times New Roman"/>
          <w:b/>
          <w:bCs/>
          <w:sz w:val="24"/>
        </w:rPr>
      </w:pPr>
    </w:p>
    <w:p w14:paraId="572AB4A7" w14:textId="06A456AA" w:rsidR="00024502" w:rsidRDefault="00024502">
      <w:pPr>
        <w:spacing w:after="0" w:line="240" w:lineRule="auto"/>
        <w:rPr>
          <w:rFonts w:ascii="Times New Roman" w:hAnsi="Times New Roman"/>
          <w:b/>
          <w:bCs/>
          <w:sz w:val="24"/>
        </w:rPr>
      </w:pPr>
    </w:p>
    <w:p w14:paraId="5C9089BF" w14:textId="30015B60" w:rsidR="00024502" w:rsidRDefault="00024502">
      <w:pPr>
        <w:spacing w:after="0" w:line="240" w:lineRule="auto"/>
        <w:rPr>
          <w:rFonts w:ascii="Times New Roman" w:hAnsi="Times New Roman"/>
          <w:b/>
          <w:bCs/>
          <w:sz w:val="24"/>
        </w:rPr>
      </w:pPr>
    </w:p>
    <w:p w14:paraId="3F1B366F" w14:textId="120421E2" w:rsidR="00024502" w:rsidRDefault="00024502">
      <w:pPr>
        <w:spacing w:after="0" w:line="240" w:lineRule="auto"/>
        <w:rPr>
          <w:rFonts w:ascii="Times New Roman" w:hAnsi="Times New Roman"/>
          <w:b/>
          <w:bCs/>
          <w:sz w:val="24"/>
        </w:rPr>
      </w:pPr>
    </w:p>
    <w:p w14:paraId="4394A19C" w14:textId="3808B497" w:rsidR="00024502" w:rsidRDefault="00024502">
      <w:pPr>
        <w:spacing w:after="0" w:line="240" w:lineRule="auto"/>
        <w:rPr>
          <w:rFonts w:ascii="Times New Roman" w:hAnsi="Times New Roman"/>
          <w:b/>
          <w:bCs/>
          <w:sz w:val="24"/>
        </w:rPr>
      </w:pPr>
    </w:p>
    <w:p w14:paraId="4104D34E" w14:textId="712B37FE" w:rsidR="00024502" w:rsidRDefault="00024502">
      <w:pPr>
        <w:spacing w:after="0" w:line="240" w:lineRule="auto"/>
        <w:rPr>
          <w:rFonts w:ascii="Times New Roman" w:hAnsi="Times New Roman"/>
          <w:b/>
          <w:bCs/>
          <w:sz w:val="24"/>
        </w:rPr>
      </w:pPr>
    </w:p>
    <w:p w14:paraId="220FF141" w14:textId="70F64EC7" w:rsidR="00024502" w:rsidRDefault="00024502">
      <w:pPr>
        <w:spacing w:after="0" w:line="240" w:lineRule="auto"/>
        <w:rPr>
          <w:rFonts w:ascii="Times New Roman" w:hAnsi="Times New Roman"/>
          <w:b/>
          <w:bCs/>
          <w:sz w:val="24"/>
        </w:rPr>
      </w:pPr>
    </w:p>
    <w:p w14:paraId="1AAABBCE" w14:textId="22F387E8" w:rsidR="00024502" w:rsidRDefault="00024502">
      <w:pPr>
        <w:spacing w:after="0" w:line="240" w:lineRule="auto"/>
        <w:rPr>
          <w:rFonts w:ascii="Times New Roman" w:hAnsi="Times New Roman"/>
          <w:b/>
          <w:bCs/>
          <w:sz w:val="24"/>
        </w:rPr>
      </w:pPr>
    </w:p>
    <w:p w14:paraId="73B1A05A" w14:textId="00618B12" w:rsidR="00024502" w:rsidRDefault="00024502">
      <w:pPr>
        <w:spacing w:after="0" w:line="240" w:lineRule="auto"/>
        <w:rPr>
          <w:rFonts w:ascii="Times New Roman" w:hAnsi="Times New Roman"/>
          <w:b/>
          <w:bCs/>
          <w:sz w:val="24"/>
        </w:rPr>
      </w:pPr>
    </w:p>
    <w:p w14:paraId="3920D415" w14:textId="3B74F95B" w:rsidR="00024502" w:rsidRDefault="00024502">
      <w:pPr>
        <w:spacing w:after="0" w:line="240" w:lineRule="auto"/>
        <w:rPr>
          <w:rFonts w:ascii="Times New Roman" w:hAnsi="Times New Roman"/>
          <w:b/>
          <w:bCs/>
          <w:sz w:val="24"/>
        </w:rPr>
      </w:pPr>
    </w:p>
    <w:p w14:paraId="118EE41D" w14:textId="31D1EE06" w:rsidR="00024502" w:rsidRDefault="00024502">
      <w:pPr>
        <w:spacing w:after="0" w:line="240" w:lineRule="auto"/>
        <w:rPr>
          <w:rFonts w:ascii="Times New Roman" w:hAnsi="Times New Roman"/>
          <w:b/>
          <w:bCs/>
          <w:sz w:val="24"/>
        </w:rPr>
      </w:pPr>
    </w:p>
    <w:p w14:paraId="5DA52C94" w14:textId="6F23177B" w:rsidR="00024502" w:rsidRDefault="00024502">
      <w:pPr>
        <w:spacing w:after="0" w:line="240" w:lineRule="auto"/>
        <w:rPr>
          <w:rFonts w:ascii="Times New Roman" w:hAnsi="Times New Roman"/>
          <w:b/>
          <w:bCs/>
          <w:sz w:val="24"/>
        </w:rPr>
      </w:pPr>
    </w:p>
    <w:p w14:paraId="75808993" w14:textId="5F2AB826" w:rsidR="00024502" w:rsidRDefault="00024502">
      <w:pPr>
        <w:spacing w:after="0" w:line="240" w:lineRule="auto"/>
        <w:rPr>
          <w:rFonts w:ascii="Times New Roman" w:hAnsi="Times New Roman"/>
          <w:b/>
          <w:bCs/>
          <w:sz w:val="24"/>
        </w:rPr>
      </w:pPr>
    </w:p>
    <w:p w14:paraId="04E76B71" w14:textId="3D11752A" w:rsidR="00024502" w:rsidRDefault="00024502">
      <w:pPr>
        <w:spacing w:after="0" w:line="240" w:lineRule="auto"/>
        <w:rPr>
          <w:rFonts w:ascii="Times New Roman" w:hAnsi="Times New Roman"/>
          <w:b/>
          <w:bCs/>
          <w:sz w:val="24"/>
        </w:rPr>
      </w:pPr>
    </w:p>
    <w:p w14:paraId="61C89F0D" w14:textId="1CEB8CC4" w:rsidR="00024502" w:rsidRDefault="00024502">
      <w:pPr>
        <w:spacing w:after="0" w:line="240" w:lineRule="auto"/>
        <w:rPr>
          <w:rFonts w:ascii="Times New Roman" w:hAnsi="Times New Roman"/>
          <w:b/>
          <w:bCs/>
          <w:sz w:val="24"/>
        </w:rPr>
      </w:pPr>
    </w:p>
    <w:p w14:paraId="2ACB89C8" w14:textId="49EFF961" w:rsidR="00024502" w:rsidRDefault="00024502">
      <w:pPr>
        <w:spacing w:after="0" w:line="240" w:lineRule="auto"/>
        <w:rPr>
          <w:rFonts w:ascii="Times New Roman" w:hAnsi="Times New Roman"/>
          <w:b/>
          <w:bCs/>
          <w:sz w:val="24"/>
        </w:rPr>
      </w:pPr>
    </w:p>
    <w:p w14:paraId="6888E36C" w14:textId="336DE3F4" w:rsidR="00024502" w:rsidRDefault="00024502">
      <w:pPr>
        <w:spacing w:after="0" w:line="240" w:lineRule="auto"/>
        <w:rPr>
          <w:rFonts w:ascii="Times New Roman" w:hAnsi="Times New Roman"/>
          <w:b/>
          <w:bCs/>
          <w:sz w:val="24"/>
        </w:rPr>
      </w:pPr>
    </w:p>
    <w:p w14:paraId="44BE022B" w14:textId="07F8F5E4" w:rsidR="00024502" w:rsidRDefault="00024502">
      <w:pPr>
        <w:spacing w:after="0" w:line="240" w:lineRule="auto"/>
        <w:rPr>
          <w:rFonts w:ascii="Times New Roman" w:hAnsi="Times New Roman"/>
          <w:b/>
          <w:bCs/>
          <w:sz w:val="24"/>
        </w:rPr>
      </w:pPr>
    </w:p>
    <w:p w14:paraId="21555498" w14:textId="290D115D" w:rsidR="00024502" w:rsidRDefault="00024502">
      <w:pPr>
        <w:spacing w:after="0" w:line="240" w:lineRule="auto"/>
        <w:rPr>
          <w:rFonts w:ascii="Times New Roman" w:hAnsi="Times New Roman"/>
          <w:b/>
          <w:bCs/>
          <w:sz w:val="24"/>
        </w:rPr>
      </w:pPr>
    </w:p>
    <w:p w14:paraId="123B0390" w14:textId="0DB3821A" w:rsidR="00024502" w:rsidRDefault="00024502">
      <w:pPr>
        <w:spacing w:after="0" w:line="240" w:lineRule="auto"/>
        <w:rPr>
          <w:rFonts w:ascii="Times New Roman" w:hAnsi="Times New Roman"/>
          <w:b/>
          <w:bCs/>
          <w:sz w:val="24"/>
        </w:rPr>
      </w:pPr>
      <w:r>
        <w:rPr>
          <w:rFonts w:ascii="Times New Roman" w:hAnsi="Times New Roman"/>
          <w:b/>
          <w:bCs/>
          <w:sz w:val="24"/>
        </w:rPr>
        <w:t>Scree</w:t>
      </w:r>
      <w:r w:rsidR="00721159">
        <w:rPr>
          <w:rFonts w:ascii="Times New Roman" w:hAnsi="Times New Roman"/>
          <w:b/>
          <w:bCs/>
          <w:sz w:val="24"/>
        </w:rPr>
        <w:t>n</w:t>
      </w:r>
      <w:r>
        <w:rPr>
          <w:rFonts w:ascii="Times New Roman" w:hAnsi="Times New Roman"/>
          <w:b/>
          <w:bCs/>
          <w:sz w:val="24"/>
        </w:rPr>
        <w:t>shot 2</w:t>
      </w:r>
    </w:p>
    <w:p w14:paraId="56092FFC" w14:textId="5B854F88" w:rsidR="00024502" w:rsidRDefault="00721159">
      <w:pPr>
        <w:spacing w:after="0" w:line="240" w:lineRule="auto"/>
        <w:rPr>
          <w:rFonts w:ascii="Times New Roman" w:hAnsi="Times New Roman"/>
          <w:b/>
          <w:bCs/>
          <w:sz w:val="24"/>
        </w:rPr>
      </w:pPr>
      <w:r>
        <w:rPr>
          <w:rFonts w:ascii="Times New Roman" w:hAnsi="Times New Roman"/>
          <w:b/>
          <w:bCs/>
          <w:noProof/>
          <w:sz w:val="24"/>
        </w:rPr>
        <w:drawing>
          <wp:anchor distT="0" distB="0" distL="114300" distR="114300" simplePos="0" relativeHeight="251659264" behindDoc="0" locked="0" layoutInCell="1" allowOverlap="1" wp14:anchorId="2AE45695" wp14:editId="664DEF63">
            <wp:simplePos x="0" y="0"/>
            <wp:positionH relativeFrom="column">
              <wp:posOffset>52754</wp:posOffset>
            </wp:positionH>
            <wp:positionV relativeFrom="paragraph">
              <wp:posOffset>73708</wp:posOffset>
            </wp:positionV>
            <wp:extent cx="1995805" cy="3254375"/>
            <wp:effectExtent l="0" t="0" r="444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995805" cy="3254375"/>
                    </a:xfrm>
                    <a:prstGeom prst="rect">
                      <a:avLst/>
                    </a:prstGeom>
                  </pic:spPr>
                </pic:pic>
              </a:graphicData>
            </a:graphic>
            <wp14:sizeRelH relativeFrom="margin">
              <wp14:pctWidth>0</wp14:pctWidth>
            </wp14:sizeRelH>
            <wp14:sizeRelV relativeFrom="margin">
              <wp14:pctHeight>0</wp14:pctHeight>
            </wp14:sizeRelV>
          </wp:anchor>
        </w:drawing>
      </w:r>
    </w:p>
    <w:p w14:paraId="2DAF264B" w14:textId="02A3A889" w:rsidR="00024502" w:rsidRDefault="00024502">
      <w:pPr>
        <w:spacing w:after="0" w:line="240" w:lineRule="auto"/>
        <w:rPr>
          <w:rFonts w:ascii="Times New Roman" w:hAnsi="Times New Roman"/>
          <w:b/>
          <w:bCs/>
          <w:sz w:val="24"/>
        </w:rPr>
      </w:pPr>
    </w:p>
    <w:p w14:paraId="0E4BC8FA" w14:textId="0C69DC57" w:rsidR="00024502" w:rsidRDefault="00024502">
      <w:pPr>
        <w:spacing w:after="0" w:line="240" w:lineRule="auto"/>
        <w:rPr>
          <w:rFonts w:ascii="Times New Roman" w:hAnsi="Times New Roman"/>
          <w:b/>
          <w:bCs/>
          <w:sz w:val="24"/>
        </w:rPr>
      </w:pPr>
    </w:p>
    <w:p w14:paraId="5436ADF3" w14:textId="50BC33E5" w:rsidR="00024502" w:rsidRDefault="00024502">
      <w:pPr>
        <w:spacing w:after="0" w:line="240" w:lineRule="auto"/>
        <w:rPr>
          <w:rFonts w:ascii="Times New Roman" w:hAnsi="Times New Roman"/>
          <w:b/>
          <w:bCs/>
          <w:sz w:val="24"/>
        </w:rPr>
      </w:pPr>
    </w:p>
    <w:p w14:paraId="5F1FB241" w14:textId="5E064E30" w:rsidR="00024502" w:rsidRDefault="00024502">
      <w:pPr>
        <w:spacing w:after="0" w:line="240" w:lineRule="auto"/>
        <w:rPr>
          <w:rFonts w:ascii="Times New Roman" w:hAnsi="Times New Roman"/>
          <w:b/>
          <w:bCs/>
          <w:sz w:val="24"/>
        </w:rPr>
      </w:pPr>
    </w:p>
    <w:p w14:paraId="32F27AD4" w14:textId="1B5EE65E" w:rsidR="00024502" w:rsidRDefault="00024502">
      <w:pPr>
        <w:spacing w:after="0" w:line="240" w:lineRule="auto"/>
        <w:rPr>
          <w:rFonts w:ascii="Times New Roman" w:hAnsi="Times New Roman"/>
          <w:b/>
          <w:bCs/>
          <w:sz w:val="24"/>
        </w:rPr>
      </w:pPr>
    </w:p>
    <w:p w14:paraId="22B86557" w14:textId="17146F22" w:rsidR="00024502" w:rsidRDefault="00024502">
      <w:pPr>
        <w:spacing w:after="0" w:line="240" w:lineRule="auto"/>
        <w:rPr>
          <w:rFonts w:ascii="Times New Roman" w:hAnsi="Times New Roman"/>
          <w:b/>
          <w:bCs/>
          <w:sz w:val="24"/>
        </w:rPr>
      </w:pPr>
    </w:p>
    <w:p w14:paraId="05F82B7E" w14:textId="1CA946D5" w:rsidR="00024502" w:rsidRDefault="00024502">
      <w:pPr>
        <w:spacing w:after="0" w:line="240" w:lineRule="auto"/>
        <w:rPr>
          <w:rFonts w:ascii="Times New Roman" w:hAnsi="Times New Roman"/>
          <w:b/>
          <w:bCs/>
          <w:sz w:val="24"/>
        </w:rPr>
      </w:pPr>
    </w:p>
    <w:p w14:paraId="250F2CDA" w14:textId="52386802" w:rsidR="00024502" w:rsidRDefault="00024502">
      <w:pPr>
        <w:spacing w:after="0" w:line="240" w:lineRule="auto"/>
        <w:rPr>
          <w:rFonts w:ascii="Times New Roman" w:hAnsi="Times New Roman"/>
          <w:b/>
          <w:bCs/>
          <w:sz w:val="24"/>
        </w:rPr>
      </w:pPr>
    </w:p>
    <w:p w14:paraId="58FAF323" w14:textId="2E4E5A76" w:rsidR="00024502" w:rsidRDefault="00024502">
      <w:pPr>
        <w:spacing w:after="0" w:line="240" w:lineRule="auto"/>
        <w:rPr>
          <w:rFonts w:ascii="Times New Roman" w:hAnsi="Times New Roman"/>
          <w:b/>
          <w:bCs/>
          <w:sz w:val="24"/>
        </w:rPr>
      </w:pPr>
    </w:p>
    <w:p w14:paraId="0EF1250E" w14:textId="542748CD" w:rsidR="00024502" w:rsidRDefault="00024502">
      <w:pPr>
        <w:spacing w:after="0" w:line="240" w:lineRule="auto"/>
        <w:rPr>
          <w:rFonts w:ascii="Times New Roman" w:hAnsi="Times New Roman"/>
          <w:b/>
          <w:bCs/>
          <w:sz w:val="24"/>
        </w:rPr>
      </w:pPr>
    </w:p>
    <w:p w14:paraId="0220BB97" w14:textId="3CC93E89" w:rsidR="00024502" w:rsidRDefault="00024502">
      <w:pPr>
        <w:spacing w:after="0" w:line="240" w:lineRule="auto"/>
        <w:rPr>
          <w:rFonts w:ascii="Times New Roman" w:hAnsi="Times New Roman"/>
          <w:b/>
          <w:bCs/>
          <w:sz w:val="24"/>
        </w:rPr>
      </w:pPr>
    </w:p>
    <w:p w14:paraId="0F70EDD5" w14:textId="7A60C99C" w:rsidR="00024502" w:rsidRDefault="00024502">
      <w:pPr>
        <w:spacing w:after="0" w:line="240" w:lineRule="auto"/>
        <w:rPr>
          <w:rFonts w:ascii="Times New Roman" w:hAnsi="Times New Roman"/>
          <w:b/>
          <w:bCs/>
          <w:sz w:val="24"/>
        </w:rPr>
      </w:pPr>
    </w:p>
    <w:p w14:paraId="6E235F94" w14:textId="5E169EFC" w:rsidR="00024502" w:rsidRDefault="00024502">
      <w:pPr>
        <w:spacing w:after="0" w:line="240" w:lineRule="auto"/>
        <w:rPr>
          <w:rFonts w:ascii="Times New Roman" w:hAnsi="Times New Roman"/>
          <w:b/>
          <w:bCs/>
          <w:sz w:val="24"/>
        </w:rPr>
      </w:pPr>
    </w:p>
    <w:p w14:paraId="24DE0AE1" w14:textId="7EE23554" w:rsidR="00024502" w:rsidRDefault="00024502">
      <w:pPr>
        <w:spacing w:after="0" w:line="240" w:lineRule="auto"/>
        <w:rPr>
          <w:rFonts w:ascii="Times New Roman" w:hAnsi="Times New Roman"/>
          <w:b/>
          <w:bCs/>
          <w:sz w:val="24"/>
        </w:rPr>
      </w:pPr>
    </w:p>
    <w:p w14:paraId="4724DFBC" w14:textId="77777777" w:rsidR="00721159" w:rsidRDefault="00721159">
      <w:pPr>
        <w:spacing w:after="0" w:line="240" w:lineRule="auto"/>
        <w:rPr>
          <w:rFonts w:ascii="Times New Roman" w:hAnsi="Times New Roman"/>
          <w:b/>
          <w:bCs/>
          <w:sz w:val="24"/>
        </w:rPr>
      </w:pPr>
    </w:p>
    <w:p w14:paraId="3A03A9AC" w14:textId="124FFD87" w:rsidR="00024502" w:rsidRDefault="00024502">
      <w:pPr>
        <w:spacing w:after="0" w:line="240" w:lineRule="auto"/>
        <w:rPr>
          <w:rFonts w:ascii="Times New Roman" w:eastAsia="Times New Roman" w:hAnsi="Times New Roman"/>
          <w:b/>
          <w:bCs/>
          <w:color w:val="808080"/>
          <w:kern w:val="28"/>
          <w:sz w:val="24"/>
          <w:szCs w:val="20"/>
        </w:rPr>
      </w:pPr>
    </w:p>
    <w:p w14:paraId="21BDCED4" w14:textId="09B469FE" w:rsidR="00721159" w:rsidRDefault="00721159">
      <w:pPr>
        <w:spacing w:after="0" w:line="240" w:lineRule="auto"/>
        <w:rPr>
          <w:rFonts w:ascii="Times New Roman" w:eastAsia="Times New Roman" w:hAnsi="Times New Roman"/>
          <w:b/>
          <w:bCs/>
          <w:color w:val="808080"/>
          <w:kern w:val="28"/>
          <w:sz w:val="24"/>
          <w:szCs w:val="20"/>
        </w:rPr>
      </w:pPr>
    </w:p>
    <w:p w14:paraId="6952F9FB" w14:textId="2F4D01AE" w:rsidR="00721159" w:rsidRDefault="00721159">
      <w:pPr>
        <w:spacing w:after="0" w:line="240" w:lineRule="auto"/>
        <w:rPr>
          <w:rFonts w:ascii="Times New Roman" w:eastAsia="Times New Roman" w:hAnsi="Times New Roman"/>
          <w:b/>
          <w:bCs/>
          <w:color w:val="808080"/>
          <w:kern w:val="28"/>
          <w:sz w:val="24"/>
          <w:szCs w:val="20"/>
        </w:rPr>
      </w:pPr>
    </w:p>
    <w:p w14:paraId="38462E7A" w14:textId="77777777" w:rsidR="00721159" w:rsidRPr="00491966" w:rsidRDefault="00721159">
      <w:pPr>
        <w:spacing w:after="0" w:line="240" w:lineRule="auto"/>
        <w:rPr>
          <w:rFonts w:ascii="Times New Roman" w:eastAsia="Times New Roman" w:hAnsi="Times New Roman"/>
          <w:b/>
          <w:bCs/>
          <w:color w:val="808080"/>
          <w:kern w:val="28"/>
          <w:sz w:val="24"/>
          <w:szCs w:val="20"/>
        </w:rPr>
      </w:pPr>
    </w:p>
    <w:p w14:paraId="7086A04F" w14:textId="38DA1EE2" w:rsidR="002A7527" w:rsidRPr="00491966" w:rsidRDefault="002A7527" w:rsidP="002A7527">
      <w:pPr>
        <w:pStyle w:val="Heading1"/>
        <w:shd w:val="clear" w:color="auto" w:fill="E0E0E0"/>
        <w:jc w:val="both"/>
        <w:rPr>
          <w:rFonts w:ascii="Times New Roman" w:hAnsi="Times New Roman"/>
          <w:b/>
          <w:bCs/>
          <w:spacing w:val="0"/>
          <w:sz w:val="24"/>
          <w:lang w:val="en-MY"/>
        </w:rPr>
      </w:pPr>
      <w:r w:rsidRPr="00491966">
        <w:rPr>
          <w:rFonts w:ascii="Times New Roman" w:hAnsi="Times New Roman"/>
          <w:b/>
          <w:bCs/>
          <w:spacing w:val="0"/>
          <w:sz w:val="24"/>
          <w:lang w:val="en-MY"/>
        </w:rPr>
        <w:lastRenderedPageBreak/>
        <w:t xml:space="preserve">Assignment </w:t>
      </w:r>
      <w:r w:rsidR="006E733A" w:rsidRPr="00491966">
        <w:rPr>
          <w:rFonts w:ascii="Times New Roman" w:hAnsi="Times New Roman"/>
          <w:b/>
          <w:bCs/>
          <w:spacing w:val="0"/>
          <w:sz w:val="24"/>
          <w:lang w:val="en-MY"/>
        </w:rPr>
        <w:t>Submission</w:t>
      </w:r>
    </w:p>
    <w:p w14:paraId="77C0E6DD" w14:textId="77777777" w:rsidR="00EA721D" w:rsidRDefault="00EA721D" w:rsidP="003406D6">
      <w:pPr>
        <w:numPr>
          <w:ilvl w:val="0"/>
          <w:numId w:val="4"/>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 xml:space="preserve">Create </w:t>
      </w:r>
      <w:r w:rsidRPr="00AF0CB8">
        <w:rPr>
          <w:rFonts w:ascii="Times New Roman" w:hAnsi="Times New Roman" w:cs="Palatino-Roman"/>
          <w:b/>
          <w:bCs/>
          <w:sz w:val="24"/>
          <w:szCs w:val="18"/>
          <w:lang w:val="en-US"/>
        </w:rPr>
        <w:t>ONE (1)</w:t>
      </w:r>
      <w:r>
        <w:rPr>
          <w:rFonts w:ascii="Times New Roman" w:hAnsi="Times New Roman" w:cs="Palatino-Roman"/>
          <w:sz w:val="24"/>
          <w:szCs w:val="18"/>
          <w:lang w:val="en-US"/>
        </w:rPr>
        <w:t xml:space="preserve"> project for each question. Name each question as Question 1 and Question 2.</w:t>
      </w:r>
    </w:p>
    <w:p w14:paraId="3E65A957" w14:textId="77777777" w:rsidR="00EA721D" w:rsidRDefault="00EA721D" w:rsidP="003406D6">
      <w:pPr>
        <w:numPr>
          <w:ilvl w:val="0"/>
          <w:numId w:val="4"/>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Create a README.txt and put all group member details in the file.</w:t>
      </w:r>
    </w:p>
    <w:p w14:paraId="5D1E4E96" w14:textId="77777777" w:rsidR="00EA721D" w:rsidRPr="008B3B66" w:rsidRDefault="00EA721D" w:rsidP="003406D6">
      <w:pPr>
        <w:numPr>
          <w:ilvl w:val="0"/>
          <w:numId w:val="4"/>
        </w:numPr>
        <w:spacing w:after="0" w:line="360" w:lineRule="auto"/>
        <w:jc w:val="both"/>
        <w:rPr>
          <w:rFonts w:ascii="Times New Roman" w:hAnsi="Times New Roman" w:cs="Palatino-Roman"/>
          <w:sz w:val="24"/>
          <w:szCs w:val="18"/>
          <w:lang w:val="en-US"/>
        </w:rPr>
      </w:pPr>
      <w:r>
        <w:rPr>
          <w:rFonts w:ascii="Times New Roman" w:hAnsi="Times New Roman" w:cs="Palatino-Roman"/>
          <w:sz w:val="24"/>
          <w:szCs w:val="18"/>
          <w:lang w:val="en-US"/>
        </w:rPr>
        <w:t>Zip the two projects and text file together.</w:t>
      </w:r>
    </w:p>
    <w:p w14:paraId="6EB9C47B" w14:textId="77777777" w:rsidR="00EA721D" w:rsidRDefault="00EA721D" w:rsidP="003D20A1">
      <w:pPr>
        <w:tabs>
          <w:tab w:val="left" w:pos="0"/>
        </w:tabs>
        <w:spacing w:line="360" w:lineRule="auto"/>
        <w:jc w:val="both"/>
        <w:rPr>
          <w:rFonts w:ascii="Times New Roman" w:hAnsi="Times New Roman"/>
          <w:sz w:val="24"/>
          <w:szCs w:val="24"/>
        </w:rPr>
      </w:pPr>
    </w:p>
    <w:p w14:paraId="67B3836A" w14:textId="77777777" w:rsidR="003D20A1" w:rsidRPr="00491966" w:rsidRDefault="003D20A1" w:rsidP="003D20A1">
      <w:pPr>
        <w:tabs>
          <w:tab w:val="left" w:pos="0"/>
        </w:tabs>
        <w:spacing w:line="360" w:lineRule="auto"/>
        <w:jc w:val="both"/>
        <w:rPr>
          <w:rFonts w:ascii="Times New Roman" w:hAnsi="Times New Roman"/>
          <w:sz w:val="24"/>
          <w:szCs w:val="24"/>
        </w:rPr>
      </w:pPr>
      <w:r w:rsidRPr="00491966">
        <w:rPr>
          <w:rFonts w:ascii="Times New Roman" w:hAnsi="Times New Roman"/>
          <w:sz w:val="24"/>
          <w:szCs w:val="24"/>
        </w:rPr>
        <w:t xml:space="preserve">Please submit your HARDCOPY of </w:t>
      </w:r>
      <w:r>
        <w:rPr>
          <w:rFonts w:ascii="Times New Roman" w:hAnsi="Times New Roman"/>
          <w:sz w:val="24"/>
          <w:szCs w:val="24"/>
        </w:rPr>
        <w:t>group</w:t>
      </w:r>
      <w:r w:rsidRPr="00491966">
        <w:rPr>
          <w:rFonts w:ascii="Times New Roman" w:hAnsi="Times New Roman"/>
          <w:sz w:val="24"/>
          <w:szCs w:val="24"/>
        </w:rPr>
        <w:t xml:space="preserve"> assignment attached with the assignment cover page (page 1 to page </w:t>
      </w:r>
      <w:r w:rsidR="006A6154">
        <w:rPr>
          <w:rFonts w:ascii="Times New Roman" w:hAnsi="Times New Roman"/>
          <w:sz w:val="24"/>
          <w:szCs w:val="24"/>
        </w:rPr>
        <w:t>3</w:t>
      </w:r>
      <w:r w:rsidRPr="00491966">
        <w:rPr>
          <w:rFonts w:ascii="Times New Roman" w:hAnsi="Times New Roman"/>
          <w:sz w:val="24"/>
          <w:szCs w:val="24"/>
        </w:rPr>
        <w:t xml:space="preserve">) before or on </w:t>
      </w:r>
      <w:r w:rsidR="006A6154" w:rsidRPr="006A6154">
        <w:rPr>
          <w:rFonts w:ascii="Times New Roman" w:hAnsi="Times New Roman"/>
          <w:b/>
          <w:sz w:val="24"/>
          <w:szCs w:val="24"/>
        </w:rPr>
        <w:t>5</w:t>
      </w:r>
      <w:r w:rsidR="006A6154" w:rsidRPr="006A6154">
        <w:rPr>
          <w:rFonts w:ascii="Times New Roman" w:hAnsi="Times New Roman"/>
          <w:b/>
          <w:sz w:val="24"/>
          <w:szCs w:val="24"/>
          <w:vertAlign w:val="superscript"/>
        </w:rPr>
        <w:t>th</w:t>
      </w:r>
      <w:r w:rsidR="006A6154" w:rsidRPr="006A6154">
        <w:rPr>
          <w:rFonts w:ascii="Times New Roman" w:hAnsi="Times New Roman"/>
          <w:b/>
          <w:sz w:val="24"/>
          <w:szCs w:val="24"/>
        </w:rPr>
        <w:t xml:space="preserve"> April</w:t>
      </w:r>
      <w:r w:rsidRPr="006A6154">
        <w:rPr>
          <w:rFonts w:ascii="Times New Roman" w:hAnsi="Times New Roman"/>
          <w:b/>
          <w:sz w:val="24"/>
          <w:szCs w:val="24"/>
        </w:rPr>
        <w:t xml:space="preserve"> 20</w:t>
      </w:r>
      <w:r w:rsidR="006A6154" w:rsidRPr="006A6154">
        <w:rPr>
          <w:rFonts w:ascii="Times New Roman" w:hAnsi="Times New Roman"/>
          <w:b/>
          <w:sz w:val="24"/>
          <w:szCs w:val="24"/>
        </w:rPr>
        <w:t>21</w:t>
      </w:r>
      <w:r w:rsidR="002E087A" w:rsidRPr="006A6154">
        <w:rPr>
          <w:rFonts w:ascii="Times New Roman" w:hAnsi="Times New Roman"/>
          <w:b/>
          <w:sz w:val="24"/>
          <w:szCs w:val="24"/>
        </w:rPr>
        <w:t>, Mon</w:t>
      </w:r>
      <w:r w:rsidRPr="006A6154">
        <w:rPr>
          <w:rFonts w:ascii="Times New Roman" w:hAnsi="Times New Roman"/>
          <w:b/>
          <w:sz w:val="24"/>
          <w:szCs w:val="24"/>
        </w:rPr>
        <w:t>day, 6 pm</w:t>
      </w:r>
      <w:r w:rsidRPr="006A6154">
        <w:rPr>
          <w:rFonts w:ascii="Times New Roman" w:hAnsi="Times New Roman"/>
          <w:sz w:val="24"/>
          <w:szCs w:val="24"/>
        </w:rPr>
        <w:t>. And, upload the SOFTCOPY onto the Blackboard coursework submissio</w:t>
      </w:r>
      <w:r w:rsidR="00C04FD0" w:rsidRPr="006A6154">
        <w:rPr>
          <w:rFonts w:ascii="Times New Roman" w:hAnsi="Times New Roman"/>
          <w:sz w:val="24"/>
          <w:szCs w:val="24"/>
        </w:rPr>
        <w:t xml:space="preserve">n link before or on </w:t>
      </w:r>
      <w:r w:rsidR="006A6154" w:rsidRPr="006A6154">
        <w:rPr>
          <w:rFonts w:ascii="Times New Roman" w:hAnsi="Times New Roman"/>
          <w:b/>
          <w:sz w:val="24"/>
          <w:szCs w:val="24"/>
        </w:rPr>
        <w:t>5</w:t>
      </w:r>
      <w:r w:rsidR="006A6154" w:rsidRPr="006A6154">
        <w:rPr>
          <w:rFonts w:ascii="Times New Roman" w:hAnsi="Times New Roman"/>
          <w:b/>
          <w:sz w:val="24"/>
          <w:szCs w:val="24"/>
          <w:vertAlign w:val="superscript"/>
        </w:rPr>
        <w:t>th</w:t>
      </w:r>
      <w:r w:rsidR="006A6154" w:rsidRPr="006A6154">
        <w:rPr>
          <w:rFonts w:ascii="Times New Roman" w:hAnsi="Times New Roman"/>
          <w:b/>
          <w:sz w:val="24"/>
          <w:szCs w:val="24"/>
        </w:rPr>
        <w:t xml:space="preserve"> April 2021</w:t>
      </w:r>
      <w:r w:rsidRPr="006A6154">
        <w:rPr>
          <w:rFonts w:ascii="Times New Roman" w:hAnsi="Times New Roman"/>
          <w:b/>
          <w:sz w:val="24"/>
          <w:szCs w:val="24"/>
        </w:rPr>
        <w:t>, 11 pm</w:t>
      </w:r>
      <w:r w:rsidRPr="006A6154">
        <w:rPr>
          <w:rFonts w:ascii="Times New Roman" w:hAnsi="Times New Roman"/>
          <w:sz w:val="24"/>
          <w:szCs w:val="24"/>
        </w:rPr>
        <w:t xml:space="preserve">. </w:t>
      </w:r>
      <w:r w:rsidRPr="00491966">
        <w:rPr>
          <w:rFonts w:ascii="Times New Roman" w:hAnsi="Times New Roman"/>
          <w:sz w:val="24"/>
          <w:szCs w:val="24"/>
        </w:rPr>
        <w:t>All coursework should be submitted on th</w:t>
      </w:r>
      <w:r>
        <w:rPr>
          <w:rFonts w:ascii="Times New Roman" w:hAnsi="Times New Roman"/>
          <w:sz w:val="24"/>
          <w:szCs w:val="24"/>
        </w:rPr>
        <w:t>e scheduled dateline. Extension</w:t>
      </w:r>
      <w:r w:rsidRPr="00491966">
        <w:rPr>
          <w:rFonts w:ascii="Times New Roman" w:hAnsi="Times New Roman"/>
          <w:sz w:val="24"/>
          <w:szCs w:val="24"/>
        </w:rPr>
        <w:t xml:space="preserve"> </w:t>
      </w:r>
      <w:r>
        <w:rPr>
          <w:rFonts w:ascii="Times New Roman" w:hAnsi="Times New Roman"/>
          <w:sz w:val="24"/>
          <w:szCs w:val="24"/>
        </w:rPr>
        <w:t>is</w:t>
      </w:r>
      <w:r w:rsidRPr="00491966">
        <w:rPr>
          <w:rFonts w:ascii="Times New Roman" w:hAnsi="Times New Roman"/>
          <w:sz w:val="24"/>
          <w:szCs w:val="24"/>
        </w:rPr>
        <w:t xml:space="preserve"> not normally granted, but in exceptional case, limited extension</w:t>
      </w:r>
      <w:r>
        <w:rPr>
          <w:rFonts w:ascii="Times New Roman" w:hAnsi="Times New Roman"/>
          <w:sz w:val="24"/>
          <w:szCs w:val="24"/>
        </w:rPr>
        <w:t xml:space="preserve"> </w:t>
      </w:r>
      <w:r w:rsidRPr="00491966">
        <w:rPr>
          <w:rFonts w:ascii="Times New Roman" w:hAnsi="Times New Roman"/>
          <w:sz w:val="24"/>
          <w:szCs w:val="24"/>
        </w:rPr>
        <w:t xml:space="preserve">may be granted. </w:t>
      </w:r>
    </w:p>
    <w:p w14:paraId="6CC56687" w14:textId="58BCBDBF" w:rsidR="003D20A1" w:rsidRDefault="003D20A1" w:rsidP="003D20A1">
      <w:pPr>
        <w:spacing w:line="360" w:lineRule="auto"/>
        <w:jc w:val="both"/>
        <w:rPr>
          <w:rFonts w:ascii="Times New Roman" w:hAnsi="Times New Roman"/>
          <w:b/>
          <w:sz w:val="24"/>
          <w:szCs w:val="24"/>
        </w:rPr>
      </w:pPr>
      <w:r w:rsidRPr="00491966">
        <w:rPr>
          <w:rFonts w:ascii="Times New Roman" w:hAnsi="Times New Roman"/>
          <w:sz w:val="24"/>
          <w:szCs w:val="24"/>
        </w:rPr>
        <w:t xml:space="preserve">In term of late submission, a </w:t>
      </w:r>
      <w:r w:rsidRPr="00491966">
        <w:rPr>
          <w:rFonts w:ascii="Times New Roman" w:hAnsi="Times New Roman"/>
          <w:b/>
          <w:sz w:val="24"/>
          <w:szCs w:val="24"/>
        </w:rPr>
        <w:t>10% deduction per day</w:t>
      </w:r>
      <w:r w:rsidRPr="00491966">
        <w:rPr>
          <w:rFonts w:ascii="Times New Roman" w:hAnsi="Times New Roman"/>
          <w:sz w:val="24"/>
          <w:szCs w:val="24"/>
        </w:rPr>
        <w:t xml:space="preserve"> of total marks, excluding weekends and public holiday</w:t>
      </w:r>
      <w:r>
        <w:rPr>
          <w:rFonts w:ascii="Times New Roman" w:hAnsi="Times New Roman"/>
          <w:sz w:val="24"/>
          <w:szCs w:val="24"/>
        </w:rPr>
        <w:t>(</w:t>
      </w:r>
      <w:r w:rsidRPr="00491966">
        <w:rPr>
          <w:rFonts w:ascii="Times New Roman" w:hAnsi="Times New Roman"/>
          <w:sz w:val="24"/>
          <w:szCs w:val="24"/>
        </w:rPr>
        <w:t>s</w:t>
      </w:r>
      <w:r>
        <w:rPr>
          <w:rFonts w:ascii="Times New Roman" w:hAnsi="Times New Roman"/>
          <w:sz w:val="24"/>
          <w:szCs w:val="24"/>
        </w:rPr>
        <w:t>)</w:t>
      </w:r>
      <w:r w:rsidRPr="00491966">
        <w:rPr>
          <w:rFonts w:ascii="Times New Roman" w:hAnsi="Times New Roman"/>
          <w:sz w:val="24"/>
          <w:szCs w:val="24"/>
        </w:rPr>
        <w:t xml:space="preserve">. Late submission between </w:t>
      </w:r>
      <w:r w:rsidRPr="00491966">
        <w:rPr>
          <w:rFonts w:ascii="Times New Roman" w:hAnsi="Times New Roman"/>
          <w:b/>
          <w:sz w:val="24"/>
          <w:szCs w:val="24"/>
        </w:rPr>
        <w:t>5 to 10 days will deduct 50 %</w:t>
      </w:r>
      <w:r w:rsidRPr="00491966">
        <w:rPr>
          <w:rFonts w:ascii="Times New Roman" w:hAnsi="Times New Roman"/>
          <w:sz w:val="24"/>
          <w:szCs w:val="24"/>
        </w:rPr>
        <w:t xml:space="preserve"> of the total marks. After 10 days, </w:t>
      </w:r>
      <w:r w:rsidRPr="00491966">
        <w:rPr>
          <w:rFonts w:ascii="Times New Roman" w:hAnsi="Times New Roman"/>
          <w:b/>
          <w:sz w:val="24"/>
          <w:szCs w:val="24"/>
        </w:rPr>
        <w:t>submission is not accepted</w:t>
      </w:r>
      <w:r w:rsidRPr="00491966">
        <w:rPr>
          <w:rFonts w:ascii="Times New Roman" w:hAnsi="Times New Roman"/>
          <w:sz w:val="24"/>
          <w:szCs w:val="24"/>
        </w:rPr>
        <w:t xml:space="preserve"> and it </w:t>
      </w:r>
      <w:r w:rsidRPr="00491966">
        <w:rPr>
          <w:rFonts w:ascii="Times New Roman" w:hAnsi="Times New Roman"/>
          <w:b/>
          <w:sz w:val="24"/>
          <w:szCs w:val="24"/>
        </w:rPr>
        <w:t>will result in an automatic 0%</w:t>
      </w:r>
      <w:r w:rsidRPr="00491966">
        <w:rPr>
          <w:rFonts w:ascii="Times New Roman" w:hAnsi="Times New Roman"/>
          <w:sz w:val="24"/>
          <w:szCs w:val="24"/>
        </w:rPr>
        <w:t xml:space="preserve"> for the assignment.</w:t>
      </w:r>
    </w:p>
    <w:p w14:paraId="5BC83807" w14:textId="2B1A571C" w:rsidR="00530754" w:rsidRDefault="00530754" w:rsidP="00530754">
      <w:pPr>
        <w:rPr>
          <w:rFonts w:ascii="Times New Roman" w:hAnsi="Times New Roman"/>
          <w:b/>
          <w:sz w:val="24"/>
          <w:szCs w:val="24"/>
        </w:rPr>
      </w:pPr>
    </w:p>
    <w:p w14:paraId="2C8C9C99" w14:textId="77777777" w:rsidR="00530754" w:rsidRPr="00530754" w:rsidRDefault="00530754" w:rsidP="00530754">
      <w:pPr>
        <w:jc w:val="center"/>
        <w:rPr>
          <w:rFonts w:ascii="Times New Roman" w:hAnsi="Times New Roman"/>
          <w:sz w:val="24"/>
          <w:szCs w:val="24"/>
        </w:rPr>
      </w:pPr>
    </w:p>
    <w:sectPr w:rsidR="00530754" w:rsidRPr="00530754" w:rsidSect="001169F0">
      <w:type w:val="continuous"/>
      <w:pgSz w:w="11906" w:h="16838" w:code="9"/>
      <w:pgMar w:top="1134" w:right="1134" w:bottom="1134" w:left="1134" w:header="85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A069" w14:textId="77777777" w:rsidR="008D1439" w:rsidRDefault="008D1439" w:rsidP="00CB72A0">
      <w:pPr>
        <w:spacing w:after="0" w:line="240" w:lineRule="auto"/>
      </w:pPr>
      <w:r>
        <w:separator/>
      </w:r>
    </w:p>
  </w:endnote>
  <w:endnote w:type="continuationSeparator" w:id="0">
    <w:p w14:paraId="08E47B78" w14:textId="77777777" w:rsidR="008D1439" w:rsidRDefault="008D1439" w:rsidP="00CB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5AF3" w14:textId="77777777" w:rsidR="006C4CCD" w:rsidRPr="004252CB" w:rsidRDefault="00F8433A" w:rsidP="003F0527">
    <w:pPr>
      <w:pStyle w:val="Footer"/>
      <w:pBdr>
        <w:top w:val="thinThickSmallGap" w:sz="24" w:space="1" w:color="622423"/>
      </w:pBdr>
      <w:tabs>
        <w:tab w:val="clear" w:pos="4513"/>
        <w:tab w:val="clear" w:pos="9026"/>
        <w:tab w:val="right" w:pos="9638"/>
      </w:tabs>
      <w:rPr>
        <w:rFonts w:ascii="Times New Roman" w:hAnsi="Times New Roman"/>
        <w:sz w:val="24"/>
        <w:szCs w:val="24"/>
      </w:rPr>
    </w:pPr>
    <w:r>
      <w:rPr>
        <w:rFonts w:ascii="Times New Roman" w:hAnsi="Times New Roman"/>
        <w:sz w:val="24"/>
        <w:szCs w:val="24"/>
      </w:rPr>
      <w:t>Prepared by: Intan Najua binti Kamal Nasir</w:t>
    </w:r>
    <w:r w:rsidR="006C4CCD" w:rsidRPr="004252CB">
      <w:rPr>
        <w:rFonts w:ascii="Times New Roman" w:hAnsi="Times New Roman"/>
        <w:sz w:val="24"/>
        <w:szCs w:val="24"/>
      </w:rPr>
      <w:tab/>
    </w:r>
  </w:p>
  <w:p w14:paraId="3844F1CF" w14:textId="77777777" w:rsidR="006C4CCD" w:rsidRPr="004252CB" w:rsidRDefault="006C4CCD" w:rsidP="003F0527">
    <w:pPr>
      <w:pStyle w:val="Footer"/>
      <w:rPr>
        <w:rFonts w:ascii="Times New Roman" w:hAnsi="Times New Roman"/>
        <w:sz w:val="24"/>
        <w:szCs w:val="24"/>
      </w:rPr>
    </w:pPr>
  </w:p>
  <w:p w14:paraId="47FD65F8" w14:textId="77777777" w:rsidR="006C4CCD" w:rsidRPr="003F0527" w:rsidRDefault="006C4CCD" w:rsidP="003F0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0F01" w14:textId="77777777" w:rsidR="008D1439" w:rsidRDefault="008D1439" w:rsidP="00CB72A0">
      <w:pPr>
        <w:spacing w:after="0" w:line="240" w:lineRule="auto"/>
      </w:pPr>
      <w:r>
        <w:separator/>
      </w:r>
    </w:p>
  </w:footnote>
  <w:footnote w:type="continuationSeparator" w:id="0">
    <w:p w14:paraId="39D90954" w14:textId="77777777" w:rsidR="008D1439" w:rsidRDefault="008D1439" w:rsidP="00CB7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0A63" w14:textId="77777777" w:rsidR="006C4CCD" w:rsidRPr="00CB72A0" w:rsidRDefault="006C4CCD" w:rsidP="00957CE2">
    <w:pPr>
      <w:pStyle w:val="Header"/>
      <w:pBdr>
        <w:bottom w:val="thickThinSmallGap" w:sz="24" w:space="1" w:color="622423"/>
      </w:pBdr>
      <w:rPr>
        <w:rFonts w:ascii="Cambria" w:hAnsi="Cambria"/>
        <w:b/>
        <w:sz w:val="28"/>
        <w:szCs w:val="28"/>
      </w:rPr>
    </w:pPr>
    <w:r>
      <w:rPr>
        <w:rFonts w:ascii="Times New Roman" w:hAnsi="Times New Roman"/>
        <w:noProof/>
        <w:sz w:val="24"/>
        <w:szCs w:val="24"/>
        <w:lang w:eastAsia="en-MY"/>
      </w:rPr>
      <mc:AlternateContent>
        <mc:Choice Requires="wps">
          <w:drawing>
            <wp:anchor distT="0" distB="0" distL="114300" distR="114300" simplePos="0" relativeHeight="251657728" behindDoc="0" locked="0" layoutInCell="1" allowOverlap="1" wp14:anchorId="33A0C75F" wp14:editId="3A0D63F9">
              <wp:simplePos x="0" y="0"/>
              <wp:positionH relativeFrom="column">
                <wp:posOffset>1729740</wp:posOffset>
              </wp:positionH>
              <wp:positionV relativeFrom="paragraph">
                <wp:posOffset>9525</wp:posOffset>
              </wp:positionV>
              <wp:extent cx="4522470" cy="796290"/>
              <wp:effectExtent l="0" t="0"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B6974" w14:textId="77777777" w:rsidR="006C4CCD" w:rsidRPr="00FE448E" w:rsidRDefault="006C4CCD" w:rsidP="00781F71">
                          <w:pPr>
                            <w:spacing w:after="0"/>
                            <w:rPr>
                              <w:rFonts w:ascii="Times New Roman" w:hAnsi="Times New Roman"/>
                              <w:b/>
                              <w:sz w:val="30"/>
                              <w:szCs w:val="30"/>
                            </w:rPr>
                          </w:pPr>
                          <w:r w:rsidRPr="00FE448E">
                            <w:rPr>
                              <w:rFonts w:ascii="Times New Roman" w:hAnsi="Times New Roman"/>
                              <w:b/>
                              <w:sz w:val="30"/>
                              <w:szCs w:val="30"/>
                            </w:rPr>
                            <w:t>DIPLOMA IN INFORMATION TECHNOLOGY</w:t>
                          </w:r>
                        </w:p>
                        <w:p w14:paraId="17A97118" w14:textId="77777777" w:rsidR="006C4CCD" w:rsidRPr="00523E4B" w:rsidRDefault="00115B15" w:rsidP="00907109">
                          <w:pPr>
                            <w:spacing w:after="0"/>
                            <w:rPr>
                              <w:rFonts w:ascii="Times New Roman" w:hAnsi="Times New Roman"/>
                              <w:b/>
                              <w:sz w:val="27"/>
                              <w:szCs w:val="27"/>
                            </w:rPr>
                          </w:pPr>
                          <w:r>
                            <w:rPr>
                              <w:rFonts w:ascii="Times New Roman" w:hAnsi="Times New Roman"/>
                              <w:b/>
                              <w:sz w:val="30"/>
                              <w:szCs w:val="30"/>
                            </w:rPr>
                            <w:t>IT111N DATA STRUCTURES &amp; ALGORITHMS</w:t>
                          </w:r>
                        </w:p>
                        <w:p w14:paraId="5A64530D" w14:textId="77777777" w:rsidR="006C4CCD" w:rsidRPr="00FE448E" w:rsidRDefault="006C4CCD" w:rsidP="00907109">
                          <w:pPr>
                            <w:spacing w:after="0"/>
                            <w:rPr>
                              <w:rFonts w:ascii="Times New Roman" w:hAnsi="Times New Roman"/>
                              <w:b/>
                              <w:sz w:val="30"/>
                              <w:szCs w:val="30"/>
                            </w:rPr>
                          </w:pPr>
                          <w:r w:rsidRPr="00FE448E">
                            <w:rPr>
                              <w:rFonts w:ascii="Times New Roman" w:hAnsi="Times New Roman"/>
                              <w:b/>
                              <w:sz w:val="30"/>
                              <w:szCs w:val="30"/>
                            </w:rPr>
                            <w:t xml:space="preserve">GROUP </w:t>
                          </w:r>
                          <w:r>
                            <w:rPr>
                              <w:rFonts w:ascii="Times New Roman" w:hAnsi="Times New Roman"/>
                              <w:b/>
                              <w:sz w:val="30"/>
                              <w:szCs w:val="30"/>
                            </w:rPr>
                            <w:t>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0C75F" id="_x0000_t202" coordsize="21600,21600" o:spt="202" path="m,l,21600r21600,l21600,xe">
              <v:stroke joinstyle="miter"/>
              <v:path gradientshapeok="t" o:connecttype="rect"/>
            </v:shapetype>
            <v:shape id="Text Box 1" o:spid="_x0000_s1026" type="#_x0000_t202" style="position:absolute;margin-left:136.2pt;margin-top:.75pt;width:356.1pt;height:6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" filled="f" stroked="f">
              <v:textbox>
                <w:txbxContent>
                  <w:p w14:paraId="551B6974" w14:textId="77777777" w:rsidR="006C4CCD" w:rsidRPr="00FE448E" w:rsidRDefault="006C4CCD" w:rsidP="00781F71">
                    <w:pPr>
                      <w:spacing w:after="0"/>
                      <w:rPr>
                        <w:rFonts w:ascii="Times New Roman" w:hAnsi="Times New Roman"/>
                        <w:b/>
                        <w:sz w:val="30"/>
                        <w:szCs w:val="30"/>
                      </w:rPr>
                    </w:pPr>
                    <w:r w:rsidRPr="00FE448E">
                      <w:rPr>
                        <w:rFonts w:ascii="Times New Roman" w:hAnsi="Times New Roman"/>
                        <w:b/>
                        <w:sz w:val="30"/>
                        <w:szCs w:val="30"/>
                      </w:rPr>
                      <w:t>DIPLOMA IN INFORMATION TECHNOLOGY</w:t>
                    </w:r>
                  </w:p>
                  <w:p w14:paraId="17A97118" w14:textId="77777777" w:rsidR="006C4CCD" w:rsidRPr="00523E4B" w:rsidRDefault="00115B15" w:rsidP="00907109">
                    <w:pPr>
                      <w:spacing w:after="0"/>
                      <w:rPr>
                        <w:rFonts w:ascii="Times New Roman" w:hAnsi="Times New Roman"/>
                        <w:b/>
                        <w:sz w:val="27"/>
                        <w:szCs w:val="27"/>
                      </w:rPr>
                    </w:pPr>
                    <w:r>
                      <w:rPr>
                        <w:rFonts w:ascii="Times New Roman" w:hAnsi="Times New Roman"/>
                        <w:b/>
                        <w:sz w:val="30"/>
                        <w:szCs w:val="30"/>
                      </w:rPr>
                      <w:t>IT111N DATA STRUCTURES &amp; ALGORITHMS</w:t>
                    </w:r>
                  </w:p>
                  <w:p w14:paraId="5A64530D" w14:textId="77777777" w:rsidR="006C4CCD" w:rsidRPr="00FE448E" w:rsidRDefault="006C4CCD" w:rsidP="00907109">
                    <w:pPr>
                      <w:spacing w:after="0"/>
                      <w:rPr>
                        <w:rFonts w:ascii="Times New Roman" w:hAnsi="Times New Roman"/>
                        <w:b/>
                        <w:sz w:val="30"/>
                        <w:szCs w:val="30"/>
                      </w:rPr>
                    </w:pPr>
                    <w:r w:rsidRPr="00FE448E">
                      <w:rPr>
                        <w:rFonts w:ascii="Times New Roman" w:hAnsi="Times New Roman"/>
                        <w:b/>
                        <w:sz w:val="30"/>
                        <w:szCs w:val="30"/>
                      </w:rPr>
                      <w:t xml:space="preserve">GROUP </w:t>
                    </w:r>
                    <w:r>
                      <w:rPr>
                        <w:rFonts w:ascii="Times New Roman" w:hAnsi="Times New Roman"/>
                        <w:b/>
                        <w:sz w:val="30"/>
                        <w:szCs w:val="30"/>
                      </w:rPr>
                      <w:t>ASSIGNMENT</w:t>
                    </w:r>
                  </w:p>
                </w:txbxContent>
              </v:textbox>
            </v:shape>
          </w:pict>
        </mc:Fallback>
      </mc:AlternateContent>
    </w:r>
    <w:r>
      <w:rPr>
        <w:rFonts w:ascii="Cambria" w:hAnsi="Cambria"/>
        <w:b/>
        <w:noProof/>
        <w:sz w:val="28"/>
        <w:szCs w:val="28"/>
        <w:lang w:eastAsia="en-MY"/>
      </w:rPr>
      <w:drawing>
        <wp:inline distT="0" distB="0" distL="0" distR="0" wp14:anchorId="2EC126D8" wp14:editId="42FBE8B6">
          <wp:extent cx="1722033"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GiRedLogo.png"/>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1722033" cy="822960"/>
                  </a:xfrm>
                  <a:prstGeom prst="rect">
                    <a:avLst/>
                  </a:prstGeom>
                </pic:spPr>
              </pic:pic>
            </a:graphicData>
          </a:graphic>
        </wp:inline>
      </w:drawing>
    </w:r>
  </w:p>
  <w:p w14:paraId="25714B83" w14:textId="77777777" w:rsidR="006C4CCD" w:rsidRDefault="006C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15"/>
    <w:lvl w:ilvl="0">
      <w:start w:val="1"/>
      <w:numFmt w:val="decimal"/>
      <w:lvlText w:val="%1."/>
      <w:lvlJc w:val="left"/>
      <w:pPr>
        <w:tabs>
          <w:tab w:val="num" w:pos="720"/>
        </w:tabs>
        <w:ind w:left="720" w:hanging="360"/>
      </w:pPr>
    </w:lvl>
  </w:abstractNum>
  <w:abstractNum w:abstractNumId="1" w15:restartNumberingAfterBreak="0">
    <w:nsid w:val="0F170F43"/>
    <w:multiLevelType w:val="hybridMultilevel"/>
    <w:tmpl w:val="500C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35CCF"/>
    <w:multiLevelType w:val="hybridMultilevel"/>
    <w:tmpl w:val="184E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B393A"/>
    <w:multiLevelType w:val="hybridMultilevel"/>
    <w:tmpl w:val="6E7E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E63C1"/>
    <w:multiLevelType w:val="hybridMultilevel"/>
    <w:tmpl w:val="3474A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AC0"/>
    <w:rsid w:val="00004330"/>
    <w:rsid w:val="00005AD9"/>
    <w:rsid w:val="00007241"/>
    <w:rsid w:val="00010421"/>
    <w:rsid w:val="00010ABF"/>
    <w:rsid w:val="00012F6F"/>
    <w:rsid w:val="00015FC6"/>
    <w:rsid w:val="00020696"/>
    <w:rsid w:val="00024502"/>
    <w:rsid w:val="00024F0E"/>
    <w:rsid w:val="00032B83"/>
    <w:rsid w:val="000368DF"/>
    <w:rsid w:val="00036F62"/>
    <w:rsid w:val="000412D9"/>
    <w:rsid w:val="00043D1C"/>
    <w:rsid w:val="00046731"/>
    <w:rsid w:val="00046D8A"/>
    <w:rsid w:val="00047DA0"/>
    <w:rsid w:val="000509BA"/>
    <w:rsid w:val="00051482"/>
    <w:rsid w:val="00053D96"/>
    <w:rsid w:val="00057228"/>
    <w:rsid w:val="000635D5"/>
    <w:rsid w:val="0006503E"/>
    <w:rsid w:val="000668E3"/>
    <w:rsid w:val="00067AA3"/>
    <w:rsid w:val="00081516"/>
    <w:rsid w:val="0008667D"/>
    <w:rsid w:val="00093135"/>
    <w:rsid w:val="00097AFB"/>
    <w:rsid w:val="000A0D49"/>
    <w:rsid w:val="000A2D77"/>
    <w:rsid w:val="000A2E2D"/>
    <w:rsid w:val="000A5314"/>
    <w:rsid w:val="000A7DE6"/>
    <w:rsid w:val="000B3F0A"/>
    <w:rsid w:val="000B762C"/>
    <w:rsid w:val="000B7F22"/>
    <w:rsid w:val="000C37B5"/>
    <w:rsid w:val="000C44FE"/>
    <w:rsid w:val="000C66D7"/>
    <w:rsid w:val="000C73EE"/>
    <w:rsid w:val="000C7579"/>
    <w:rsid w:val="000D30E4"/>
    <w:rsid w:val="000E5710"/>
    <w:rsid w:val="000E70B8"/>
    <w:rsid w:val="000F50F5"/>
    <w:rsid w:val="00102ABA"/>
    <w:rsid w:val="00104A2E"/>
    <w:rsid w:val="001056D2"/>
    <w:rsid w:val="0010767E"/>
    <w:rsid w:val="001126C0"/>
    <w:rsid w:val="001139E4"/>
    <w:rsid w:val="00115B15"/>
    <w:rsid w:val="00116800"/>
    <w:rsid w:val="001169F0"/>
    <w:rsid w:val="00116E7F"/>
    <w:rsid w:val="0011767A"/>
    <w:rsid w:val="00124900"/>
    <w:rsid w:val="0013123F"/>
    <w:rsid w:val="001317A3"/>
    <w:rsid w:val="001318CA"/>
    <w:rsid w:val="00134CA1"/>
    <w:rsid w:val="00142624"/>
    <w:rsid w:val="00144335"/>
    <w:rsid w:val="0014769D"/>
    <w:rsid w:val="00147EDE"/>
    <w:rsid w:val="001506C1"/>
    <w:rsid w:val="00153A04"/>
    <w:rsid w:val="00153E66"/>
    <w:rsid w:val="00157CE8"/>
    <w:rsid w:val="00160E6F"/>
    <w:rsid w:val="001639C3"/>
    <w:rsid w:val="00165323"/>
    <w:rsid w:val="001740F1"/>
    <w:rsid w:val="00190BF7"/>
    <w:rsid w:val="00192352"/>
    <w:rsid w:val="00195E20"/>
    <w:rsid w:val="001A204E"/>
    <w:rsid w:val="001A2864"/>
    <w:rsid w:val="001A6C80"/>
    <w:rsid w:val="001A7677"/>
    <w:rsid w:val="001B144A"/>
    <w:rsid w:val="001B478E"/>
    <w:rsid w:val="001B7C8F"/>
    <w:rsid w:val="001B7CCB"/>
    <w:rsid w:val="001C2BF2"/>
    <w:rsid w:val="001C441D"/>
    <w:rsid w:val="001D027C"/>
    <w:rsid w:val="001D4D2B"/>
    <w:rsid w:val="001E1ABA"/>
    <w:rsid w:val="001E6E30"/>
    <w:rsid w:val="001F408E"/>
    <w:rsid w:val="001F4FB6"/>
    <w:rsid w:val="001F65C0"/>
    <w:rsid w:val="001F7822"/>
    <w:rsid w:val="0020143D"/>
    <w:rsid w:val="00202F38"/>
    <w:rsid w:val="00203CD7"/>
    <w:rsid w:val="00211CEC"/>
    <w:rsid w:val="002156A6"/>
    <w:rsid w:val="002172F4"/>
    <w:rsid w:val="002249CA"/>
    <w:rsid w:val="00225481"/>
    <w:rsid w:val="00225E13"/>
    <w:rsid w:val="00225EF1"/>
    <w:rsid w:val="00227D84"/>
    <w:rsid w:val="0023617B"/>
    <w:rsid w:val="002415E5"/>
    <w:rsid w:val="00241C07"/>
    <w:rsid w:val="002437FE"/>
    <w:rsid w:val="0025029A"/>
    <w:rsid w:val="00250585"/>
    <w:rsid w:val="002603F1"/>
    <w:rsid w:val="00265BE9"/>
    <w:rsid w:val="002701DC"/>
    <w:rsid w:val="00271754"/>
    <w:rsid w:val="00271D2B"/>
    <w:rsid w:val="00276AD6"/>
    <w:rsid w:val="00280195"/>
    <w:rsid w:val="00280D1A"/>
    <w:rsid w:val="00282AA8"/>
    <w:rsid w:val="00285CB4"/>
    <w:rsid w:val="00297B10"/>
    <w:rsid w:val="002A4D99"/>
    <w:rsid w:val="002A59D4"/>
    <w:rsid w:val="002A7527"/>
    <w:rsid w:val="002B04D1"/>
    <w:rsid w:val="002B2E3B"/>
    <w:rsid w:val="002B3FE2"/>
    <w:rsid w:val="002B4594"/>
    <w:rsid w:val="002B5021"/>
    <w:rsid w:val="002C0EFB"/>
    <w:rsid w:val="002C4A06"/>
    <w:rsid w:val="002C4A23"/>
    <w:rsid w:val="002C765F"/>
    <w:rsid w:val="002D1E3F"/>
    <w:rsid w:val="002D3819"/>
    <w:rsid w:val="002D6E3B"/>
    <w:rsid w:val="002E024C"/>
    <w:rsid w:val="002E087A"/>
    <w:rsid w:val="002E1296"/>
    <w:rsid w:val="002E21DF"/>
    <w:rsid w:val="002E2C99"/>
    <w:rsid w:val="002E2CA5"/>
    <w:rsid w:val="002F3FFF"/>
    <w:rsid w:val="0030078C"/>
    <w:rsid w:val="00303BDF"/>
    <w:rsid w:val="0030447D"/>
    <w:rsid w:val="003049F4"/>
    <w:rsid w:val="00305331"/>
    <w:rsid w:val="0031470F"/>
    <w:rsid w:val="00315136"/>
    <w:rsid w:val="003168E6"/>
    <w:rsid w:val="00317456"/>
    <w:rsid w:val="00320A4E"/>
    <w:rsid w:val="00326EFD"/>
    <w:rsid w:val="003274E0"/>
    <w:rsid w:val="00327C18"/>
    <w:rsid w:val="00330616"/>
    <w:rsid w:val="0033348F"/>
    <w:rsid w:val="0033567A"/>
    <w:rsid w:val="003364C6"/>
    <w:rsid w:val="00336935"/>
    <w:rsid w:val="003406D6"/>
    <w:rsid w:val="00342826"/>
    <w:rsid w:val="003503B9"/>
    <w:rsid w:val="00351ED9"/>
    <w:rsid w:val="00353911"/>
    <w:rsid w:val="00367E36"/>
    <w:rsid w:val="00370194"/>
    <w:rsid w:val="00372D8F"/>
    <w:rsid w:val="003733D2"/>
    <w:rsid w:val="00375DFD"/>
    <w:rsid w:val="0038249C"/>
    <w:rsid w:val="003824B9"/>
    <w:rsid w:val="00382622"/>
    <w:rsid w:val="00383006"/>
    <w:rsid w:val="00383ED1"/>
    <w:rsid w:val="0038593B"/>
    <w:rsid w:val="00387B6A"/>
    <w:rsid w:val="003A04D9"/>
    <w:rsid w:val="003A0B3E"/>
    <w:rsid w:val="003A675C"/>
    <w:rsid w:val="003B0118"/>
    <w:rsid w:val="003B28D4"/>
    <w:rsid w:val="003B4639"/>
    <w:rsid w:val="003B4DCC"/>
    <w:rsid w:val="003B76B5"/>
    <w:rsid w:val="003C4B96"/>
    <w:rsid w:val="003D20A1"/>
    <w:rsid w:val="003E1B6E"/>
    <w:rsid w:val="003E3731"/>
    <w:rsid w:val="003F0527"/>
    <w:rsid w:val="003F4E47"/>
    <w:rsid w:val="004026DE"/>
    <w:rsid w:val="00403EDD"/>
    <w:rsid w:val="00406B2C"/>
    <w:rsid w:val="0040766B"/>
    <w:rsid w:val="00407A7A"/>
    <w:rsid w:val="0042606F"/>
    <w:rsid w:val="0043280E"/>
    <w:rsid w:val="00432825"/>
    <w:rsid w:val="00433C45"/>
    <w:rsid w:val="00434BCE"/>
    <w:rsid w:val="004372A5"/>
    <w:rsid w:val="0044080A"/>
    <w:rsid w:val="00441718"/>
    <w:rsid w:val="00443760"/>
    <w:rsid w:val="00444D2F"/>
    <w:rsid w:val="004464D0"/>
    <w:rsid w:val="00454500"/>
    <w:rsid w:val="004649C6"/>
    <w:rsid w:val="00472AAF"/>
    <w:rsid w:val="00480657"/>
    <w:rsid w:val="004806F8"/>
    <w:rsid w:val="004813B9"/>
    <w:rsid w:val="00482458"/>
    <w:rsid w:val="00485777"/>
    <w:rsid w:val="004915F5"/>
    <w:rsid w:val="00491966"/>
    <w:rsid w:val="004957DF"/>
    <w:rsid w:val="004A2461"/>
    <w:rsid w:val="004A3662"/>
    <w:rsid w:val="004A5604"/>
    <w:rsid w:val="004B0DFC"/>
    <w:rsid w:val="004B7F0A"/>
    <w:rsid w:val="004C2685"/>
    <w:rsid w:val="004C2C98"/>
    <w:rsid w:val="004D2C7C"/>
    <w:rsid w:val="004D3329"/>
    <w:rsid w:val="004D5405"/>
    <w:rsid w:val="004E0D4D"/>
    <w:rsid w:val="004F41A6"/>
    <w:rsid w:val="004F5551"/>
    <w:rsid w:val="004F58C1"/>
    <w:rsid w:val="0050432F"/>
    <w:rsid w:val="00510FAD"/>
    <w:rsid w:val="00514AB0"/>
    <w:rsid w:val="00515AC1"/>
    <w:rsid w:val="00523E4B"/>
    <w:rsid w:val="00524D52"/>
    <w:rsid w:val="00530754"/>
    <w:rsid w:val="005310D7"/>
    <w:rsid w:val="00536C30"/>
    <w:rsid w:val="00540678"/>
    <w:rsid w:val="00540E76"/>
    <w:rsid w:val="0054171A"/>
    <w:rsid w:val="005420E2"/>
    <w:rsid w:val="00544BA9"/>
    <w:rsid w:val="0054543B"/>
    <w:rsid w:val="005532F3"/>
    <w:rsid w:val="00554A60"/>
    <w:rsid w:val="005558BF"/>
    <w:rsid w:val="00557D9B"/>
    <w:rsid w:val="00561A5A"/>
    <w:rsid w:val="005634CE"/>
    <w:rsid w:val="00563651"/>
    <w:rsid w:val="0056595D"/>
    <w:rsid w:val="00566A8F"/>
    <w:rsid w:val="00572607"/>
    <w:rsid w:val="005729A4"/>
    <w:rsid w:val="00574328"/>
    <w:rsid w:val="0058170F"/>
    <w:rsid w:val="00583379"/>
    <w:rsid w:val="005853EB"/>
    <w:rsid w:val="0059118A"/>
    <w:rsid w:val="00593221"/>
    <w:rsid w:val="00594CF2"/>
    <w:rsid w:val="00594F7C"/>
    <w:rsid w:val="005955E3"/>
    <w:rsid w:val="005A7DE6"/>
    <w:rsid w:val="005B5919"/>
    <w:rsid w:val="005B5A3E"/>
    <w:rsid w:val="005C192B"/>
    <w:rsid w:val="005C1DC6"/>
    <w:rsid w:val="005C6210"/>
    <w:rsid w:val="005C670E"/>
    <w:rsid w:val="005D2059"/>
    <w:rsid w:val="005E014B"/>
    <w:rsid w:val="005E1D9C"/>
    <w:rsid w:val="005E537B"/>
    <w:rsid w:val="005E551B"/>
    <w:rsid w:val="005E5EEC"/>
    <w:rsid w:val="005E74ED"/>
    <w:rsid w:val="005F412D"/>
    <w:rsid w:val="005F5B8C"/>
    <w:rsid w:val="005F5FF8"/>
    <w:rsid w:val="005F623A"/>
    <w:rsid w:val="006023CA"/>
    <w:rsid w:val="00602655"/>
    <w:rsid w:val="00602D2E"/>
    <w:rsid w:val="00604181"/>
    <w:rsid w:val="00615F1B"/>
    <w:rsid w:val="00624B09"/>
    <w:rsid w:val="00627D2E"/>
    <w:rsid w:val="00631F7F"/>
    <w:rsid w:val="00634F0C"/>
    <w:rsid w:val="00635F9D"/>
    <w:rsid w:val="00636490"/>
    <w:rsid w:val="00646454"/>
    <w:rsid w:val="006506C8"/>
    <w:rsid w:val="006520C2"/>
    <w:rsid w:val="00660519"/>
    <w:rsid w:val="00661D81"/>
    <w:rsid w:val="00662AEF"/>
    <w:rsid w:val="00664582"/>
    <w:rsid w:val="00670457"/>
    <w:rsid w:val="00673708"/>
    <w:rsid w:val="00675CCD"/>
    <w:rsid w:val="006765CB"/>
    <w:rsid w:val="006828AF"/>
    <w:rsid w:val="006831F9"/>
    <w:rsid w:val="0069105C"/>
    <w:rsid w:val="006915F7"/>
    <w:rsid w:val="00691C68"/>
    <w:rsid w:val="006924C7"/>
    <w:rsid w:val="00693C21"/>
    <w:rsid w:val="00696E7E"/>
    <w:rsid w:val="006A0118"/>
    <w:rsid w:val="006A1478"/>
    <w:rsid w:val="006A1B91"/>
    <w:rsid w:val="006A2A03"/>
    <w:rsid w:val="006A6154"/>
    <w:rsid w:val="006B0C53"/>
    <w:rsid w:val="006B3C13"/>
    <w:rsid w:val="006B739C"/>
    <w:rsid w:val="006C12D8"/>
    <w:rsid w:val="006C4CCD"/>
    <w:rsid w:val="006C61A3"/>
    <w:rsid w:val="006D3BDD"/>
    <w:rsid w:val="006D504A"/>
    <w:rsid w:val="006D77E9"/>
    <w:rsid w:val="006E05CA"/>
    <w:rsid w:val="006E2B5F"/>
    <w:rsid w:val="006E50B6"/>
    <w:rsid w:val="006E733A"/>
    <w:rsid w:val="006F0A9D"/>
    <w:rsid w:val="006F3769"/>
    <w:rsid w:val="006F451C"/>
    <w:rsid w:val="006F6A3B"/>
    <w:rsid w:val="006F6DCF"/>
    <w:rsid w:val="007037FD"/>
    <w:rsid w:val="00713B0A"/>
    <w:rsid w:val="00720677"/>
    <w:rsid w:val="00721159"/>
    <w:rsid w:val="00733F70"/>
    <w:rsid w:val="00742072"/>
    <w:rsid w:val="007469F1"/>
    <w:rsid w:val="00757D2F"/>
    <w:rsid w:val="00760923"/>
    <w:rsid w:val="00761778"/>
    <w:rsid w:val="007672BE"/>
    <w:rsid w:val="00767621"/>
    <w:rsid w:val="007712E2"/>
    <w:rsid w:val="007729E6"/>
    <w:rsid w:val="00773CFB"/>
    <w:rsid w:val="00773EE7"/>
    <w:rsid w:val="00780DB1"/>
    <w:rsid w:val="00781F71"/>
    <w:rsid w:val="00784030"/>
    <w:rsid w:val="0079134D"/>
    <w:rsid w:val="0079254D"/>
    <w:rsid w:val="007A06E7"/>
    <w:rsid w:val="007A404E"/>
    <w:rsid w:val="007A6490"/>
    <w:rsid w:val="007A6BFE"/>
    <w:rsid w:val="007A7ABE"/>
    <w:rsid w:val="007B1AE0"/>
    <w:rsid w:val="007B20B9"/>
    <w:rsid w:val="007B4F89"/>
    <w:rsid w:val="007C02BB"/>
    <w:rsid w:val="007C094B"/>
    <w:rsid w:val="007C3F93"/>
    <w:rsid w:val="007C6664"/>
    <w:rsid w:val="007C7181"/>
    <w:rsid w:val="007D10F9"/>
    <w:rsid w:val="007D1EF7"/>
    <w:rsid w:val="007D314F"/>
    <w:rsid w:val="007D4C57"/>
    <w:rsid w:val="007E13A9"/>
    <w:rsid w:val="007E17BE"/>
    <w:rsid w:val="007E2C8F"/>
    <w:rsid w:val="007E3639"/>
    <w:rsid w:val="007E3714"/>
    <w:rsid w:val="007E4AD4"/>
    <w:rsid w:val="007F0D54"/>
    <w:rsid w:val="008006B6"/>
    <w:rsid w:val="008021B7"/>
    <w:rsid w:val="008031CB"/>
    <w:rsid w:val="00804FCC"/>
    <w:rsid w:val="0081169D"/>
    <w:rsid w:val="00812980"/>
    <w:rsid w:val="008141E1"/>
    <w:rsid w:val="00814290"/>
    <w:rsid w:val="008165DF"/>
    <w:rsid w:val="00822576"/>
    <w:rsid w:val="00823D85"/>
    <w:rsid w:val="00824395"/>
    <w:rsid w:val="00824604"/>
    <w:rsid w:val="00825EA3"/>
    <w:rsid w:val="00826B3A"/>
    <w:rsid w:val="00834469"/>
    <w:rsid w:val="00843DCD"/>
    <w:rsid w:val="00846362"/>
    <w:rsid w:val="00846707"/>
    <w:rsid w:val="00846F01"/>
    <w:rsid w:val="00852B45"/>
    <w:rsid w:val="00853471"/>
    <w:rsid w:val="008574E3"/>
    <w:rsid w:val="00863666"/>
    <w:rsid w:val="00865364"/>
    <w:rsid w:val="00865E71"/>
    <w:rsid w:val="00865F1A"/>
    <w:rsid w:val="00874CF9"/>
    <w:rsid w:val="00877F69"/>
    <w:rsid w:val="00882F85"/>
    <w:rsid w:val="00884F2B"/>
    <w:rsid w:val="00885B12"/>
    <w:rsid w:val="0088720A"/>
    <w:rsid w:val="008902C2"/>
    <w:rsid w:val="008916DA"/>
    <w:rsid w:val="00897575"/>
    <w:rsid w:val="00897EE9"/>
    <w:rsid w:val="008A05DE"/>
    <w:rsid w:val="008A5B86"/>
    <w:rsid w:val="008A6EC1"/>
    <w:rsid w:val="008B2683"/>
    <w:rsid w:val="008B5236"/>
    <w:rsid w:val="008B7478"/>
    <w:rsid w:val="008C7DC6"/>
    <w:rsid w:val="008D04B6"/>
    <w:rsid w:val="008D1439"/>
    <w:rsid w:val="008D2D3A"/>
    <w:rsid w:val="008D5382"/>
    <w:rsid w:val="008E07F1"/>
    <w:rsid w:val="008E1B7F"/>
    <w:rsid w:val="008E2FAC"/>
    <w:rsid w:val="008E78F0"/>
    <w:rsid w:val="008F1852"/>
    <w:rsid w:val="008F22D3"/>
    <w:rsid w:val="008F4F1A"/>
    <w:rsid w:val="008F5CA9"/>
    <w:rsid w:val="008F6612"/>
    <w:rsid w:val="008F6AC8"/>
    <w:rsid w:val="00902260"/>
    <w:rsid w:val="0090261E"/>
    <w:rsid w:val="00907109"/>
    <w:rsid w:val="00907AEB"/>
    <w:rsid w:val="00912626"/>
    <w:rsid w:val="00915325"/>
    <w:rsid w:val="00916ED6"/>
    <w:rsid w:val="00916FFD"/>
    <w:rsid w:val="00923231"/>
    <w:rsid w:val="00930DA5"/>
    <w:rsid w:val="00931245"/>
    <w:rsid w:val="00936FD0"/>
    <w:rsid w:val="00937A55"/>
    <w:rsid w:val="00945390"/>
    <w:rsid w:val="00945BED"/>
    <w:rsid w:val="00945FAA"/>
    <w:rsid w:val="00947EB6"/>
    <w:rsid w:val="00950B2D"/>
    <w:rsid w:val="00954C44"/>
    <w:rsid w:val="00957CE2"/>
    <w:rsid w:val="00960DEB"/>
    <w:rsid w:val="00965F7A"/>
    <w:rsid w:val="0096791B"/>
    <w:rsid w:val="00970BC9"/>
    <w:rsid w:val="0097291F"/>
    <w:rsid w:val="009739B6"/>
    <w:rsid w:val="00974947"/>
    <w:rsid w:val="00976F08"/>
    <w:rsid w:val="0097794C"/>
    <w:rsid w:val="009833C0"/>
    <w:rsid w:val="009861C0"/>
    <w:rsid w:val="00990E31"/>
    <w:rsid w:val="00994288"/>
    <w:rsid w:val="0099461D"/>
    <w:rsid w:val="009952C6"/>
    <w:rsid w:val="00995DF6"/>
    <w:rsid w:val="009A2492"/>
    <w:rsid w:val="009A53E2"/>
    <w:rsid w:val="009A56BE"/>
    <w:rsid w:val="009A696B"/>
    <w:rsid w:val="009B28C8"/>
    <w:rsid w:val="009B6D52"/>
    <w:rsid w:val="009C1D98"/>
    <w:rsid w:val="009C367B"/>
    <w:rsid w:val="009C7CCC"/>
    <w:rsid w:val="009D697D"/>
    <w:rsid w:val="009E256E"/>
    <w:rsid w:val="009E2F45"/>
    <w:rsid w:val="009F0C1A"/>
    <w:rsid w:val="009F201B"/>
    <w:rsid w:val="009F2FAA"/>
    <w:rsid w:val="009F68EB"/>
    <w:rsid w:val="00A02784"/>
    <w:rsid w:val="00A120AE"/>
    <w:rsid w:val="00A14EA0"/>
    <w:rsid w:val="00A16BD2"/>
    <w:rsid w:val="00A20BF2"/>
    <w:rsid w:val="00A21129"/>
    <w:rsid w:val="00A23919"/>
    <w:rsid w:val="00A25303"/>
    <w:rsid w:val="00A32127"/>
    <w:rsid w:val="00A35D2A"/>
    <w:rsid w:val="00A40758"/>
    <w:rsid w:val="00A50F39"/>
    <w:rsid w:val="00A52317"/>
    <w:rsid w:val="00A53D5B"/>
    <w:rsid w:val="00A60F3E"/>
    <w:rsid w:val="00A63F5F"/>
    <w:rsid w:val="00A70810"/>
    <w:rsid w:val="00A72A97"/>
    <w:rsid w:val="00A739BD"/>
    <w:rsid w:val="00A763FB"/>
    <w:rsid w:val="00A76EC7"/>
    <w:rsid w:val="00A81D1F"/>
    <w:rsid w:val="00A84A76"/>
    <w:rsid w:val="00A96AC0"/>
    <w:rsid w:val="00AA27A0"/>
    <w:rsid w:val="00AA31DE"/>
    <w:rsid w:val="00AA6860"/>
    <w:rsid w:val="00AB0594"/>
    <w:rsid w:val="00AB0A11"/>
    <w:rsid w:val="00AB53D7"/>
    <w:rsid w:val="00AC2C3A"/>
    <w:rsid w:val="00AC6C9B"/>
    <w:rsid w:val="00AD09FA"/>
    <w:rsid w:val="00AD13F2"/>
    <w:rsid w:val="00AD2E85"/>
    <w:rsid w:val="00AD75A6"/>
    <w:rsid w:val="00AE2688"/>
    <w:rsid w:val="00AE53B9"/>
    <w:rsid w:val="00B027F2"/>
    <w:rsid w:val="00B051FE"/>
    <w:rsid w:val="00B10B76"/>
    <w:rsid w:val="00B1101F"/>
    <w:rsid w:val="00B11202"/>
    <w:rsid w:val="00B11A19"/>
    <w:rsid w:val="00B13456"/>
    <w:rsid w:val="00B1695B"/>
    <w:rsid w:val="00B210AF"/>
    <w:rsid w:val="00B2169B"/>
    <w:rsid w:val="00B23409"/>
    <w:rsid w:val="00B2610E"/>
    <w:rsid w:val="00B26C50"/>
    <w:rsid w:val="00B31011"/>
    <w:rsid w:val="00B33DD2"/>
    <w:rsid w:val="00B34B67"/>
    <w:rsid w:val="00B34BC4"/>
    <w:rsid w:val="00B47794"/>
    <w:rsid w:val="00B47F05"/>
    <w:rsid w:val="00B51F32"/>
    <w:rsid w:val="00B52DDA"/>
    <w:rsid w:val="00B53A45"/>
    <w:rsid w:val="00B53F6A"/>
    <w:rsid w:val="00B54160"/>
    <w:rsid w:val="00B55ADA"/>
    <w:rsid w:val="00B5613F"/>
    <w:rsid w:val="00B60DCC"/>
    <w:rsid w:val="00B64A63"/>
    <w:rsid w:val="00B73E25"/>
    <w:rsid w:val="00B76657"/>
    <w:rsid w:val="00B77DBB"/>
    <w:rsid w:val="00B84EC6"/>
    <w:rsid w:val="00B87C56"/>
    <w:rsid w:val="00B91225"/>
    <w:rsid w:val="00BA0774"/>
    <w:rsid w:val="00BA25E7"/>
    <w:rsid w:val="00BA7B14"/>
    <w:rsid w:val="00BB0B5C"/>
    <w:rsid w:val="00BB1235"/>
    <w:rsid w:val="00BC4BBA"/>
    <w:rsid w:val="00BC4E73"/>
    <w:rsid w:val="00BD1460"/>
    <w:rsid w:val="00BE2086"/>
    <w:rsid w:val="00BF2061"/>
    <w:rsid w:val="00BF737E"/>
    <w:rsid w:val="00C009AA"/>
    <w:rsid w:val="00C02358"/>
    <w:rsid w:val="00C02905"/>
    <w:rsid w:val="00C045DB"/>
    <w:rsid w:val="00C04FD0"/>
    <w:rsid w:val="00C06389"/>
    <w:rsid w:val="00C071D4"/>
    <w:rsid w:val="00C07831"/>
    <w:rsid w:val="00C115B2"/>
    <w:rsid w:val="00C120AC"/>
    <w:rsid w:val="00C153F7"/>
    <w:rsid w:val="00C209DB"/>
    <w:rsid w:val="00C31154"/>
    <w:rsid w:val="00C33841"/>
    <w:rsid w:val="00C343F0"/>
    <w:rsid w:val="00C347CD"/>
    <w:rsid w:val="00C37A25"/>
    <w:rsid w:val="00C37EDE"/>
    <w:rsid w:val="00C4187F"/>
    <w:rsid w:val="00C4577D"/>
    <w:rsid w:val="00C45B72"/>
    <w:rsid w:val="00C503F8"/>
    <w:rsid w:val="00C5077E"/>
    <w:rsid w:val="00C530BB"/>
    <w:rsid w:val="00C55E3B"/>
    <w:rsid w:val="00C571C5"/>
    <w:rsid w:val="00C641E9"/>
    <w:rsid w:val="00C650F2"/>
    <w:rsid w:val="00C653C1"/>
    <w:rsid w:val="00C67E44"/>
    <w:rsid w:val="00C72D44"/>
    <w:rsid w:val="00C7343F"/>
    <w:rsid w:val="00C77B7F"/>
    <w:rsid w:val="00C805C5"/>
    <w:rsid w:val="00C8358C"/>
    <w:rsid w:val="00C83735"/>
    <w:rsid w:val="00C9430E"/>
    <w:rsid w:val="00C97AAD"/>
    <w:rsid w:val="00CA0492"/>
    <w:rsid w:val="00CA29AB"/>
    <w:rsid w:val="00CA4815"/>
    <w:rsid w:val="00CA6390"/>
    <w:rsid w:val="00CA63BC"/>
    <w:rsid w:val="00CA7FF7"/>
    <w:rsid w:val="00CB3505"/>
    <w:rsid w:val="00CB72A0"/>
    <w:rsid w:val="00CC22E5"/>
    <w:rsid w:val="00CC459D"/>
    <w:rsid w:val="00CD0E49"/>
    <w:rsid w:val="00CD0F71"/>
    <w:rsid w:val="00CE130D"/>
    <w:rsid w:val="00CE1EAD"/>
    <w:rsid w:val="00CE6CB1"/>
    <w:rsid w:val="00CE72CC"/>
    <w:rsid w:val="00CF0DAF"/>
    <w:rsid w:val="00CF0DC5"/>
    <w:rsid w:val="00D02A1F"/>
    <w:rsid w:val="00D0457D"/>
    <w:rsid w:val="00D04799"/>
    <w:rsid w:val="00D055FA"/>
    <w:rsid w:val="00D105DF"/>
    <w:rsid w:val="00D1212D"/>
    <w:rsid w:val="00D13A28"/>
    <w:rsid w:val="00D16750"/>
    <w:rsid w:val="00D16C51"/>
    <w:rsid w:val="00D2120A"/>
    <w:rsid w:val="00D21232"/>
    <w:rsid w:val="00D23566"/>
    <w:rsid w:val="00D23AC5"/>
    <w:rsid w:val="00D2699D"/>
    <w:rsid w:val="00D32AFC"/>
    <w:rsid w:val="00D36C2B"/>
    <w:rsid w:val="00D42091"/>
    <w:rsid w:val="00D449AC"/>
    <w:rsid w:val="00D63A87"/>
    <w:rsid w:val="00D664E0"/>
    <w:rsid w:val="00D70CF6"/>
    <w:rsid w:val="00D7157E"/>
    <w:rsid w:val="00D72882"/>
    <w:rsid w:val="00D7445F"/>
    <w:rsid w:val="00D767DB"/>
    <w:rsid w:val="00D80235"/>
    <w:rsid w:val="00D80A70"/>
    <w:rsid w:val="00D848B8"/>
    <w:rsid w:val="00D9395F"/>
    <w:rsid w:val="00D9657C"/>
    <w:rsid w:val="00D97896"/>
    <w:rsid w:val="00DA225B"/>
    <w:rsid w:val="00DA6624"/>
    <w:rsid w:val="00DA6AC0"/>
    <w:rsid w:val="00DA782D"/>
    <w:rsid w:val="00DB06EE"/>
    <w:rsid w:val="00DB546A"/>
    <w:rsid w:val="00DB5634"/>
    <w:rsid w:val="00DC2E61"/>
    <w:rsid w:val="00DC5954"/>
    <w:rsid w:val="00DC7127"/>
    <w:rsid w:val="00DC7A3A"/>
    <w:rsid w:val="00DD6311"/>
    <w:rsid w:val="00DE0A7F"/>
    <w:rsid w:val="00DE3575"/>
    <w:rsid w:val="00DE7084"/>
    <w:rsid w:val="00DF2F7C"/>
    <w:rsid w:val="00DF498F"/>
    <w:rsid w:val="00DF5CBA"/>
    <w:rsid w:val="00DF6E89"/>
    <w:rsid w:val="00E01B67"/>
    <w:rsid w:val="00E02FDA"/>
    <w:rsid w:val="00E05476"/>
    <w:rsid w:val="00E14179"/>
    <w:rsid w:val="00E16D4F"/>
    <w:rsid w:val="00E17FFD"/>
    <w:rsid w:val="00E251CC"/>
    <w:rsid w:val="00E27F11"/>
    <w:rsid w:val="00E3045D"/>
    <w:rsid w:val="00E369E5"/>
    <w:rsid w:val="00E4151C"/>
    <w:rsid w:val="00E44D55"/>
    <w:rsid w:val="00E45AC8"/>
    <w:rsid w:val="00E55B39"/>
    <w:rsid w:val="00E568CD"/>
    <w:rsid w:val="00E60EB8"/>
    <w:rsid w:val="00E632E4"/>
    <w:rsid w:val="00E64AD8"/>
    <w:rsid w:val="00E70E0F"/>
    <w:rsid w:val="00E71A32"/>
    <w:rsid w:val="00E72FF5"/>
    <w:rsid w:val="00E75BF2"/>
    <w:rsid w:val="00E76DF7"/>
    <w:rsid w:val="00E87622"/>
    <w:rsid w:val="00E918A2"/>
    <w:rsid w:val="00E91CBB"/>
    <w:rsid w:val="00E93E46"/>
    <w:rsid w:val="00EA55A8"/>
    <w:rsid w:val="00EA721D"/>
    <w:rsid w:val="00EB4875"/>
    <w:rsid w:val="00EC15ED"/>
    <w:rsid w:val="00EC6E17"/>
    <w:rsid w:val="00EC6F4C"/>
    <w:rsid w:val="00ED0271"/>
    <w:rsid w:val="00ED0978"/>
    <w:rsid w:val="00ED2126"/>
    <w:rsid w:val="00ED5727"/>
    <w:rsid w:val="00ED74AE"/>
    <w:rsid w:val="00EE067E"/>
    <w:rsid w:val="00EE2A76"/>
    <w:rsid w:val="00EE5929"/>
    <w:rsid w:val="00EF2B1A"/>
    <w:rsid w:val="00EF5355"/>
    <w:rsid w:val="00EF62B5"/>
    <w:rsid w:val="00F02B0B"/>
    <w:rsid w:val="00F0441C"/>
    <w:rsid w:val="00F073A4"/>
    <w:rsid w:val="00F11AD5"/>
    <w:rsid w:val="00F16B1F"/>
    <w:rsid w:val="00F34633"/>
    <w:rsid w:val="00F356B5"/>
    <w:rsid w:val="00F3672E"/>
    <w:rsid w:val="00F41456"/>
    <w:rsid w:val="00F41491"/>
    <w:rsid w:val="00F42F0C"/>
    <w:rsid w:val="00F46AA5"/>
    <w:rsid w:val="00F4715B"/>
    <w:rsid w:val="00F53C0F"/>
    <w:rsid w:val="00F54C79"/>
    <w:rsid w:val="00F57E8C"/>
    <w:rsid w:val="00F61A41"/>
    <w:rsid w:val="00F64076"/>
    <w:rsid w:val="00F641AF"/>
    <w:rsid w:val="00F66EDE"/>
    <w:rsid w:val="00F7281F"/>
    <w:rsid w:val="00F805A4"/>
    <w:rsid w:val="00F818AA"/>
    <w:rsid w:val="00F8433A"/>
    <w:rsid w:val="00F84E1A"/>
    <w:rsid w:val="00F87623"/>
    <w:rsid w:val="00F90D75"/>
    <w:rsid w:val="00F919FA"/>
    <w:rsid w:val="00F9216B"/>
    <w:rsid w:val="00F93497"/>
    <w:rsid w:val="00F95EB3"/>
    <w:rsid w:val="00F9729D"/>
    <w:rsid w:val="00FA17D9"/>
    <w:rsid w:val="00FA23C9"/>
    <w:rsid w:val="00FA5B87"/>
    <w:rsid w:val="00FA600A"/>
    <w:rsid w:val="00FA7914"/>
    <w:rsid w:val="00FB3A48"/>
    <w:rsid w:val="00FB5597"/>
    <w:rsid w:val="00FB6D67"/>
    <w:rsid w:val="00FC42BD"/>
    <w:rsid w:val="00FC53B5"/>
    <w:rsid w:val="00FC683B"/>
    <w:rsid w:val="00FC6D52"/>
    <w:rsid w:val="00FD31C2"/>
    <w:rsid w:val="00FD744F"/>
    <w:rsid w:val="00FD7664"/>
    <w:rsid w:val="00FE3807"/>
    <w:rsid w:val="00FE4160"/>
    <w:rsid w:val="00FE448E"/>
    <w:rsid w:val="00FE4C41"/>
    <w:rsid w:val="00FE707F"/>
    <w:rsid w:val="00FF00DF"/>
    <w:rsid w:val="00FF5B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F4243"/>
  <w15:docId w15:val="{21116563-85AB-465C-8356-761AE989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A"/>
    <w:pPr>
      <w:spacing w:after="200" w:line="276" w:lineRule="auto"/>
    </w:pPr>
    <w:rPr>
      <w:sz w:val="22"/>
      <w:szCs w:val="22"/>
      <w:lang w:val="en-MY" w:eastAsia="en-US"/>
    </w:rPr>
  </w:style>
  <w:style w:type="paragraph" w:styleId="Heading1">
    <w:name w:val="heading 1"/>
    <w:basedOn w:val="Normal"/>
    <w:next w:val="BodyText"/>
    <w:link w:val="Heading1Char"/>
    <w:qFormat/>
    <w:rsid w:val="003F4E47"/>
    <w:pPr>
      <w:keepNext/>
      <w:spacing w:before="240" w:after="120" w:line="240" w:lineRule="auto"/>
      <w:outlineLvl w:val="0"/>
    </w:pPr>
    <w:rPr>
      <w:rFonts w:ascii="Arial Black" w:eastAsia="Times New Roman" w:hAnsi="Arial Black"/>
      <w:color w:val="808080"/>
      <w:spacing w:val="-25"/>
      <w:kern w:val="28"/>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C0"/>
    <w:pPr>
      <w:ind w:left="720"/>
      <w:contextualSpacing/>
    </w:pPr>
  </w:style>
  <w:style w:type="paragraph" w:styleId="PlainText">
    <w:name w:val="Plain Text"/>
    <w:basedOn w:val="Normal"/>
    <w:link w:val="PlainTextChar"/>
    <w:rsid w:val="00B34B67"/>
    <w:pPr>
      <w:spacing w:after="0" w:line="240" w:lineRule="auto"/>
    </w:pPr>
    <w:rPr>
      <w:rFonts w:ascii="Courier New" w:eastAsia="Times New Roman" w:hAnsi="Courier New"/>
      <w:sz w:val="20"/>
      <w:szCs w:val="20"/>
      <w:lang w:val="en-US"/>
    </w:rPr>
  </w:style>
  <w:style w:type="character" w:customStyle="1" w:styleId="PlainTextChar">
    <w:name w:val="Plain Text Char"/>
    <w:basedOn w:val="DefaultParagraphFont"/>
    <w:link w:val="PlainText"/>
    <w:rsid w:val="00B34B67"/>
    <w:rPr>
      <w:rFonts w:ascii="Courier New" w:eastAsia="Times New Roman" w:hAnsi="Courier New" w:cs="Times New Roman"/>
      <w:sz w:val="20"/>
      <w:szCs w:val="20"/>
      <w:lang w:val="en-US"/>
    </w:rPr>
  </w:style>
  <w:style w:type="table" w:styleId="TableGrid">
    <w:name w:val="Table Grid"/>
    <w:basedOn w:val="TableNormal"/>
    <w:uiPriority w:val="59"/>
    <w:rsid w:val="00F921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TBH1">
    <w:name w:val="PBTBH1"/>
    <w:basedOn w:val="Normal"/>
    <w:rsid w:val="008165DF"/>
    <w:pPr>
      <w:pBdr>
        <w:bottom w:val="single" w:sz="4" w:space="0" w:color="auto"/>
      </w:pBdr>
      <w:spacing w:before="160" w:after="120" w:line="200" w:lineRule="exact"/>
      <w:ind w:left="60" w:right="60"/>
    </w:pPr>
    <w:rPr>
      <w:rFonts w:ascii="Times New Roman" w:eastAsia="Times New Roman" w:hAnsi="Times New Roman"/>
      <w:sz w:val="18"/>
      <w:szCs w:val="20"/>
      <w:lang w:val="en-US"/>
    </w:rPr>
  </w:style>
  <w:style w:type="paragraph" w:customStyle="1" w:styleId="PBTB">
    <w:name w:val="PBTB"/>
    <w:basedOn w:val="Normal"/>
    <w:rsid w:val="008165DF"/>
    <w:pPr>
      <w:spacing w:after="0" w:line="220" w:lineRule="exact"/>
    </w:pPr>
    <w:rPr>
      <w:rFonts w:ascii="Times" w:eastAsia="Times New Roman" w:hAnsi="Times"/>
      <w:sz w:val="18"/>
      <w:szCs w:val="20"/>
      <w:lang w:val="en-US"/>
    </w:rPr>
  </w:style>
  <w:style w:type="paragraph" w:customStyle="1" w:styleId="PBTBE">
    <w:name w:val="PBTBE"/>
    <w:basedOn w:val="Normal"/>
    <w:rsid w:val="008165DF"/>
    <w:pPr>
      <w:spacing w:after="120" w:line="220" w:lineRule="exact"/>
    </w:pPr>
    <w:rPr>
      <w:rFonts w:ascii="Times" w:eastAsia="Times New Roman" w:hAnsi="Times"/>
      <w:sz w:val="18"/>
      <w:szCs w:val="20"/>
      <w:lang w:val="en-US"/>
    </w:rPr>
  </w:style>
  <w:style w:type="paragraph" w:customStyle="1" w:styleId="PB">
    <w:name w:val="PB"/>
    <w:basedOn w:val="Normal"/>
    <w:rsid w:val="008165DF"/>
    <w:pPr>
      <w:tabs>
        <w:tab w:val="right" w:pos="300"/>
        <w:tab w:val="center" w:pos="360"/>
        <w:tab w:val="decimal" w:pos="720"/>
        <w:tab w:val="left" w:pos="1200"/>
      </w:tabs>
      <w:spacing w:after="0" w:line="240" w:lineRule="auto"/>
      <w:ind w:left="1200" w:hanging="1200"/>
      <w:jc w:val="both"/>
    </w:pPr>
    <w:rPr>
      <w:rFonts w:ascii="Times" w:eastAsia="Times New Roman" w:hAnsi="Times"/>
      <w:sz w:val="20"/>
      <w:szCs w:val="20"/>
      <w:lang w:val="en-US"/>
    </w:rPr>
  </w:style>
  <w:style w:type="paragraph" w:customStyle="1" w:styleId="PBTBH">
    <w:name w:val="PBTBH"/>
    <w:basedOn w:val="Normal"/>
    <w:rsid w:val="008165DF"/>
    <w:pPr>
      <w:pBdr>
        <w:bottom w:val="single" w:sz="4" w:space="0" w:color="auto"/>
      </w:pBdr>
      <w:spacing w:after="120" w:line="200" w:lineRule="exact"/>
      <w:ind w:left="60" w:right="60"/>
    </w:pPr>
    <w:rPr>
      <w:rFonts w:ascii="Times New Roman" w:eastAsia="Times New Roman" w:hAnsi="Times New Roman"/>
      <w:sz w:val="18"/>
      <w:szCs w:val="20"/>
      <w:lang w:val="en-US"/>
    </w:rPr>
  </w:style>
  <w:style w:type="paragraph" w:customStyle="1" w:styleId="PBTX">
    <w:name w:val="PBTX"/>
    <w:basedOn w:val="Normal"/>
    <w:rsid w:val="008165DF"/>
    <w:pPr>
      <w:spacing w:after="0" w:line="240" w:lineRule="auto"/>
      <w:ind w:left="1200"/>
      <w:jc w:val="both"/>
    </w:pPr>
    <w:rPr>
      <w:rFonts w:ascii="Times" w:eastAsia="Times New Roman" w:hAnsi="Times"/>
      <w:sz w:val="20"/>
      <w:szCs w:val="20"/>
      <w:lang w:val="en-US"/>
    </w:rPr>
  </w:style>
  <w:style w:type="paragraph" w:styleId="Header">
    <w:name w:val="header"/>
    <w:basedOn w:val="Normal"/>
    <w:link w:val="HeaderChar"/>
    <w:unhideWhenUsed/>
    <w:rsid w:val="00CB7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A0"/>
  </w:style>
  <w:style w:type="paragraph" w:styleId="Footer">
    <w:name w:val="footer"/>
    <w:basedOn w:val="Normal"/>
    <w:link w:val="FooterChar"/>
    <w:uiPriority w:val="99"/>
    <w:unhideWhenUsed/>
    <w:rsid w:val="00CB7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A0"/>
  </w:style>
  <w:style w:type="paragraph" w:styleId="BalloonText">
    <w:name w:val="Balloon Text"/>
    <w:basedOn w:val="Normal"/>
    <w:link w:val="BalloonTextChar"/>
    <w:uiPriority w:val="99"/>
    <w:semiHidden/>
    <w:unhideWhenUsed/>
    <w:rsid w:val="00CB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A0"/>
    <w:rPr>
      <w:rFonts w:ascii="Tahoma" w:hAnsi="Tahoma" w:cs="Tahoma"/>
      <w:sz w:val="16"/>
      <w:szCs w:val="16"/>
    </w:rPr>
  </w:style>
  <w:style w:type="paragraph" w:customStyle="1" w:styleId="text">
    <w:name w:val="text"/>
    <w:basedOn w:val="Normal"/>
    <w:rsid w:val="00AD09FA"/>
    <w:pPr>
      <w:spacing w:after="0" w:line="240" w:lineRule="auto"/>
    </w:pPr>
    <w:rPr>
      <w:rFonts w:ascii="Times New Roman" w:eastAsia="Times New Roman" w:hAnsi="Times New Roman"/>
      <w:color w:val="000000"/>
      <w:sz w:val="20"/>
      <w:szCs w:val="20"/>
      <w:lang w:val="en-US"/>
    </w:rPr>
  </w:style>
  <w:style w:type="character" w:customStyle="1" w:styleId="Heading1Char">
    <w:name w:val="Heading 1 Char"/>
    <w:basedOn w:val="DefaultParagraphFont"/>
    <w:link w:val="Heading1"/>
    <w:rsid w:val="003F4E47"/>
    <w:rPr>
      <w:rFonts w:ascii="Arial Black" w:eastAsia="Times New Roman" w:hAnsi="Arial Black"/>
      <w:color w:val="808080"/>
      <w:spacing w:val="-25"/>
      <w:kern w:val="28"/>
      <w:sz w:val="32"/>
      <w:lang w:val="en-US" w:eastAsia="en-US"/>
    </w:rPr>
  </w:style>
  <w:style w:type="paragraph" w:styleId="BodyText">
    <w:name w:val="Body Text"/>
    <w:basedOn w:val="Normal"/>
    <w:link w:val="BodyTextChar"/>
    <w:rsid w:val="003F4E47"/>
    <w:pPr>
      <w:spacing w:after="240" w:line="240" w:lineRule="auto"/>
      <w:jc w:val="both"/>
    </w:pPr>
    <w:rPr>
      <w:rFonts w:ascii="Garamond" w:eastAsia="Times New Roman" w:hAnsi="Garamond"/>
      <w:spacing w:val="-5"/>
      <w:sz w:val="24"/>
      <w:szCs w:val="20"/>
      <w:lang w:val="en-US"/>
    </w:rPr>
  </w:style>
  <w:style w:type="character" w:customStyle="1" w:styleId="BodyTextChar">
    <w:name w:val="Body Text Char"/>
    <w:basedOn w:val="DefaultParagraphFont"/>
    <w:link w:val="BodyText"/>
    <w:rsid w:val="003F4E47"/>
    <w:rPr>
      <w:rFonts w:ascii="Garamond" w:eastAsia="Times New Roman" w:hAnsi="Garamond"/>
      <w:spacing w:val="-5"/>
      <w:sz w:val="24"/>
      <w:lang w:val="en-US" w:eastAsia="en-US"/>
    </w:rPr>
  </w:style>
  <w:style w:type="paragraph" w:styleId="Title">
    <w:name w:val="Title"/>
    <w:basedOn w:val="Normal"/>
    <w:link w:val="TitleChar"/>
    <w:qFormat/>
    <w:rsid w:val="00067AA3"/>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lang w:val="en-US"/>
    </w:rPr>
  </w:style>
  <w:style w:type="character" w:customStyle="1" w:styleId="TitleChar">
    <w:name w:val="Title Char"/>
    <w:basedOn w:val="DefaultParagraphFont"/>
    <w:link w:val="Title"/>
    <w:rsid w:val="00067AA3"/>
    <w:rPr>
      <w:rFonts w:ascii="Arial Black" w:eastAsia="Times New Roman" w:hAnsi="Arial Black"/>
      <w:color w:val="808080"/>
      <w:spacing w:val="-35"/>
      <w:kern w:val="28"/>
      <w:sz w:val="48"/>
      <w:lang w:val="en-US" w:eastAsia="en-US"/>
    </w:rPr>
  </w:style>
  <w:style w:type="character" w:styleId="PlaceholderText">
    <w:name w:val="Placeholder Text"/>
    <w:basedOn w:val="DefaultParagraphFont"/>
    <w:uiPriority w:val="99"/>
    <w:semiHidden/>
    <w:rsid w:val="002603F1"/>
    <w:rPr>
      <w:color w:val="808080"/>
    </w:rPr>
  </w:style>
  <w:style w:type="paragraph" w:styleId="BodyTextIndent">
    <w:name w:val="Body Text Indent"/>
    <w:basedOn w:val="Normal"/>
    <w:link w:val="BodyTextIndentChar"/>
    <w:uiPriority w:val="99"/>
    <w:semiHidden/>
    <w:unhideWhenUsed/>
    <w:rsid w:val="00F4715B"/>
    <w:pPr>
      <w:spacing w:after="120"/>
      <w:ind w:left="360"/>
    </w:pPr>
  </w:style>
  <w:style w:type="character" w:customStyle="1" w:styleId="BodyTextIndentChar">
    <w:name w:val="Body Text Indent Char"/>
    <w:basedOn w:val="DefaultParagraphFont"/>
    <w:link w:val="BodyTextIndent"/>
    <w:uiPriority w:val="99"/>
    <w:semiHidden/>
    <w:rsid w:val="00F4715B"/>
    <w:rPr>
      <w:sz w:val="22"/>
      <w:szCs w:val="22"/>
      <w:lang w:val="en-MY" w:eastAsia="en-US"/>
    </w:rPr>
  </w:style>
  <w:style w:type="paragraph" w:customStyle="1" w:styleId="Default">
    <w:name w:val="Default"/>
    <w:rsid w:val="00874CF9"/>
    <w:pPr>
      <w:autoSpaceDE w:val="0"/>
      <w:autoSpaceDN w:val="0"/>
      <w:adjustRightInd w:val="0"/>
    </w:pPr>
    <w:rPr>
      <w:rFonts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600991">
      <w:bodyDiv w:val="1"/>
      <w:marLeft w:val="0"/>
      <w:marRight w:val="0"/>
      <w:marTop w:val="0"/>
      <w:marBottom w:val="0"/>
      <w:divBdr>
        <w:top w:val="none" w:sz="0" w:space="0" w:color="auto"/>
        <w:left w:val="none" w:sz="0" w:space="0" w:color="auto"/>
        <w:bottom w:val="none" w:sz="0" w:space="0" w:color="auto"/>
        <w:right w:val="none" w:sz="0" w:space="0" w:color="auto"/>
      </w:divBdr>
    </w:div>
    <w:div w:id="17847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9E63-7560-4D77-9979-D20AC2F0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AGW617 Operations Strategy (Exercise 1)</vt:lpstr>
    </vt:vector>
  </TitlesOfParts>
  <Company>Hewlett-Packard Company</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AGW617 Operations Strategy (Exercise 1)</dc:title>
  <dc:creator>LAB07</dc:creator>
  <cp:lastModifiedBy>SCPG1900547@segi4u.my</cp:lastModifiedBy>
  <cp:revision>40</cp:revision>
  <cp:lastPrinted>2019-10-30T01:41:00Z</cp:lastPrinted>
  <dcterms:created xsi:type="dcterms:W3CDTF">2021-02-10T08:37:00Z</dcterms:created>
  <dcterms:modified xsi:type="dcterms:W3CDTF">2021-04-08T05:45:00Z</dcterms:modified>
</cp:coreProperties>
</file>